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 xml:space="preserve">
  <w:body>
    <w:p xmlns:wp14="http://schemas.microsoft.com/office/word/2010/wordml" w14:paraId="6BA751B2" wp14:textId="77777777">
      <w:pPr>
        <w:rPr>
          <w:rFonts w:ascii="Arial" w:hAnsi="Arial" w:eastAsia="Arial" w:cs="Arial"/>
          <w:sz w:val="32"/>
          <w:szCs w:val="32"/>
        </w:rPr>
        <w:jc w:val="left"/>
        <w:spacing w:before="55"/>
        <w:ind w:left="100"/>
      </w:pPr>
      <w:r>
        <w:rPr>
          <w:rFonts w:ascii="Arial" w:hAnsi="Arial" w:eastAsia="Arial" w:cs="Arial"/>
          <w:b/>
          <w:w w:val="99"/>
          <w:sz w:val="32"/>
          <w:szCs w:val="32"/>
        </w:rPr>
        <w:t>CIS</w:t>
      </w:r>
      <w:r>
        <w:rPr>
          <w:rFonts w:ascii="Arial" w:hAnsi="Arial" w:eastAsia="Arial" w:cs="Arial"/>
          <w:b/>
          <w:w w:val="100"/>
          <w:sz w:val="32"/>
          <w:szCs w:val="32"/>
        </w:rPr>
        <w:t> </w:t>
      </w:r>
      <w:r>
        <w:rPr>
          <w:rFonts w:ascii="Arial" w:hAnsi="Arial" w:eastAsia="Arial" w:cs="Arial"/>
          <w:b/>
          <w:w w:val="99"/>
          <w:sz w:val="32"/>
          <w:szCs w:val="32"/>
        </w:rPr>
        <w:t>223</w:t>
      </w:r>
      <w:r>
        <w:rPr>
          <w:rFonts w:ascii="Arial" w:hAnsi="Arial" w:eastAsia="Arial" w:cs="Arial"/>
          <w:b/>
          <w:w w:val="100"/>
          <w:sz w:val="32"/>
          <w:szCs w:val="32"/>
        </w:rPr>
        <w:t>                                                    </w:t>
      </w:r>
      <w:r>
        <w:rPr>
          <w:rFonts w:ascii="Arial" w:hAnsi="Arial" w:eastAsia="Arial" w:cs="Arial"/>
          <w:b/>
          <w:color w:val="9900FF"/>
          <w:w w:val="99"/>
          <w:sz w:val="32"/>
          <w:szCs w:val="32"/>
        </w:rPr>
      </w:r>
      <w:r>
        <w:rPr>
          <w:rFonts w:ascii="Arial" w:hAnsi="Arial" w:eastAsia="Arial" w:cs="Arial"/>
          <w:b/>
          <w:color w:val="9900FF"/>
          <w:w w:val="99"/>
          <w:sz w:val="32"/>
          <w:szCs w:val="32"/>
          <w:u w:val="thick" w:color="9900FF"/>
        </w:rPr>
        <w:t>D</w:t>
      </w:r>
      <w:r>
        <w:rPr>
          <w:rFonts w:ascii="Arial" w:hAnsi="Arial" w:eastAsia="Arial" w:cs="Arial"/>
          <w:b/>
          <w:color w:val="9900FF"/>
          <w:w w:val="99"/>
          <w:sz w:val="32"/>
          <w:szCs w:val="32"/>
          <w:u w:val="thick" w:color="9900FF"/>
        </w:rPr>
      </w:r>
      <w:r>
        <w:rPr>
          <w:rFonts w:ascii="Arial" w:hAnsi="Arial" w:eastAsia="Arial" w:cs="Arial"/>
          <w:b/>
          <w:color w:val="9900FF"/>
          <w:w w:val="99"/>
          <w:sz w:val="32"/>
          <w:szCs w:val="32"/>
          <w:u w:val="thick" w:color="9900FF"/>
        </w:rPr>
        <w:t>ue</w:t>
      </w:r>
      <w:r>
        <w:rPr>
          <w:rFonts w:ascii="Arial" w:hAnsi="Arial" w:eastAsia="Arial" w:cs="Arial"/>
          <w:b/>
          <w:color w:val="9900FF"/>
          <w:w w:val="99"/>
          <w:sz w:val="32"/>
          <w:szCs w:val="32"/>
          <w:u w:val="thick" w:color="9900FF"/>
        </w:rPr>
      </w:r>
      <w:r>
        <w:rPr>
          <w:rFonts w:ascii="Arial" w:hAnsi="Arial" w:eastAsia="Arial" w:cs="Arial"/>
          <w:b/>
          <w:color w:val="9900FF"/>
          <w:w w:val="99"/>
          <w:sz w:val="32"/>
          <w:szCs w:val="32"/>
        </w:rPr>
      </w:r>
      <w:r>
        <w:rPr>
          <w:rFonts w:ascii="Arial" w:hAnsi="Arial" w:eastAsia="Arial" w:cs="Arial"/>
          <w:b/>
          <w:color w:val="9900FF"/>
          <w:w w:val="99"/>
          <w:sz w:val="32"/>
          <w:szCs w:val="32"/>
        </w:rPr>
        <w:t>:</w:t>
      </w:r>
      <w:r>
        <w:rPr>
          <w:rFonts w:ascii="Arial" w:hAnsi="Arial" w:eastAsia="Arial" w:cs="Arial"/>
          <w:b/>
          <w:color w:val="9900FF"/>
          <w:w w:val="100"/>
          <w:sz w:val="32"/>
          <w:szCs w:val="32"/>
        </w:rPr>
        <w:t> </w:t>
      </w:r>
      <w:r>
        <w:rPr>
          <w:rFonts w:ascii="Arial" w:hAnsi="Arial" w:eastAsia="Arial" w:cs="Arial"/>
          <w:b/>
          <w:color w:val="000000"/>
          <w:w w:val="99"/>
          <w:sz w:val="32"/>
          <w:szCs w:val="32"/>
        </w:rPr>
        <w:t>09/19/2019</w:t>
      </w:r>
      <w:r>
        <w:rPr>
          <w:rFonts w:ascii="Arial" w:hAnsi="Arial" w:eastAsia="Arial" w:cs="Arial"/>
          <w:color w:val="000000"/>
          <w:w w:val="100"/>
          <w:sz w:val="32"/>
          <w:szCs w:val="32"/>
        </w:rPr>
      </w:r>
    </w:p>
    <w:p xmlns:wp14="http://schemas.microsoft.com/office/word/2010/wordml" w14:paraId="3E045F33" wp14:textId="77777777">
      <w:pPr>
        <w:rPr>
          <w:rFonts w:ascii="Arial" w:hAnsi="Arial" w:eastAsia="Arial" w:cs="Arial"/>
          <w:sz w:val="32"/>
          <w:szCs w:val="32"/>
        </w:rPr>
        <w:jc w:val="left"/>
        <w:spacing w:before="54"/>
        <w:ind w:left="100"/>
      </w:pPr>
      <w:r>
        <w:rPr>
          <w:rFonts w:ascii="Arial" w:hAnsi="Arial" w:eastAsia="Arial" w:cs="Arial"/>
          <w:b/>
          <w:w w:val="99"/>
          <w:sz w:val="32"/>
          <w:szCs w:val="32"/>
        </w:rPr>
        <w:t>Group</w:t>
      </w:r>
      <w:r>
        <w:rPr>
          <w:rFonts w:ascii="Arial" w:hAnsi="Arial" w:eastAsia="Arial" w:cs="Arial"/>
          <w:b/>
          <w:w w:val="100"/>
          <w:sz w:val="32"/>
          <w:szCs w:val="32"/>
        </w:rPr>
        <w:t> </w:t>
      </w:r>
      <w:r>
        <w:rPr>
          <w:rFonts w:ascii="Arial" w:hAnsi="Arial" w:eastAsia="Arial" w:cs="Arial"/>
          <w:b/>
          <w:w w:val="99"/>
          <w:sz w:val="32"/>
          <w:szCs w:val="32"/>
        </w:rPr>
        <w:t>Assignment</w:t>
      </w:r>
      <w:r>
        <w:rPr>
          <w:rFonts w:ascii="Arial" w:hAnsi="Arial" w:eastAsia="Arial" w:cs="Arial"/>
          <w:b/>
          <w:w w:val="100"/>
          <w:sz w:val="32"/>
          <w:szCs w:val="32"/>
        </w:rPr>
        <w:t> </w:t>
      </w:r>
      <w:r>
        <w:rPr>
          <w:rFonts w:ascii="Arial" w:hAnsi="Arial" w:eastAsia="Arial" w:cs="Arial"/>
          <w:b/>
          <w:w w:val="99"/>
          <w:sz w:val="32"/>
          <w:szCs w:val="32"/>
        </w:rPr>
        <w:t>1</w:t>
      </w:r>
      <w:r>
        <w:rPr>
          <w:rFonts w:ascii="Arial" w:hAnsi="Arial" w:eastAsia="Arial" w:cs="Arial"/>
          <w:w w:val="100"/>
          <w:sz w:val="32"/>
          <w:szCs w:val="32"/>
        </w:rPr>
      </w:r>
    </w:p>
    <w:p xmlns:wp14="http://schemas.microsoft.com/office/word/2010/wordml" w14:paraId="546D4186" wp14:textId="77777777">
      <w:pPr>
        <w:rPr>
          <w:rFonts w:ascii="Arial" w:hAnsi="Arial" w:eastAsia="Arial" w:cs="Arial"/>
          <w:sz w:val="22"/>
          <w:szCs w:val="22"/>
        </w:rPr>
        <w:jc w:val="left"/>
        <w:spacing w:before="59"/>
        <w:ind w:left="162"/>
      </w:pPr>
      <w:r>
        <w:rPr>
          <w:rFonts w:ascii="Arial" w:hAnsi="Arial" w:eastAsia="Arial" w:cs="Arial"/>
          <w:sz w:val="22"/>
          <w:szCs w:val="22"/>
        </w:rPr>
        <w:t>-----------------------------------------------------------------------------------------------------------------</w:t>
      </w:r>
    </w:p>
    <w:p xmlns:wp14="http://schemas.microsoft.com/office/word/2010/wordml" w14:paraId="672A6659" wp14:textId="77777777">
      <w:pPr>
        <w:rPr>
          <w:sz w:val="22"/>
          <w:szCs w:val="22"/>
        </w:rPr>
        <w:jc w:val="left"/>
        <w:spacing w:before="4" w:line="220" w:lineRule="exact"/>
      </w:pPr>
      <w:r>
        <w:rPr>
          <w:sz w:val="22"/>
          <w:szCs w:val="22"/>
        </w:rPr>
      </w:r>
    </w:p>
    <w:p xmlns:wp14="http://schemas.microsoft.com/office/word/2010/wordml" w14:paraId="017386F5" wp14:textId="77777777">
      <w:pPr>
        <w:rPr>
          <w:rFonts w:ascii="Trebuchet MS" w:hAnsi="Trebuchet MS" w:eastAsia="Trebuchet MS" w:cs="Trebuchet MS"/>
          <w:sz w:val="32"/>
          <w:szCs w:val="32"/>
        </w:rPr>
        <w:jc w:val="left"/>
        <w:ind w:left="100"/>
      </w:pPr>
      <w:r>
        <w:rPr>
          <w:rFonts w:ascii="Trebuchet MS" w:hAnsi="Trebuchet MS" w:eastAsia="Trebuchet MS" w:cs="Trebuchet MS"/>
          <w:w w:val="99"/>
          <w:sz w:val="32"/>
          <w:szCs w:val="32"/>
        </w:rPr>
        <w:t>Random</w:t>
      </w:r>
      <w:r>
        <w:rPr>
          <w:rFonts w:ascii="Trebuchet MS" w:hAnsi="Trebuchet MS" w:eastAsia="Trebuchet MS" w:cs="Trebuchet MS"/>
          <w:w w:val="100"/>
          <w:sz w:val="32"/>
          <w:szCs w:val="32"/>
        </w:rPr>
        <w:t> </w:t>
      </w:r>
      <w:r>
        <w:rPr>
          <w:rFonts w:ascii="Trebuchet MS" w:hAnsi="Trebuchet MS" w:eastAsia="Trebuchet MS" w:cs="Trebuchet MS"/>
          <w:w w:val="99"/>
          <w:sz w:val="32"/>
          <w:szCs w:val="32"/>
        </w:rPr>
        <w:t>experiments,</w:t>
      </w:r>
      <w:r>
        <w:rPr>
          <w:rFonts w:ascii="Trebuchet MS" w:hAnsi="Trebuchet MS" w:eastAsia="Trebuchet MS" w:cs="Trebuchet MS"/>
          <w:w w:val="100"/>
          <w:sz w:val="32"/>
          <w:szCs w:val="32"/>
        </w:rPr>
        <w:t> </w:t>
      </w:r>
      <w:r>
        <w:rPr>
          <w:rFonts w:ascii="Trebuchet MS" w:hAnsi="Trebuchet MS" w:eastAsia="Trebuchet MS" w:cs="Trebuchet MS"/>
          <w:w w:val="99"/>
          <w:sz w:val="32"/>
          <w:szCs w:val="32"/>
        </w:rPr>
        <w:t>Polygon</w:t>
      </w:r>
      <w:r>
        <w:rPr>
          <w:rFonts w:ascii="Trebuchet MS" w:hAnsi="Trebuchet MS" w:eastAsia="Trebuchet MS" w:cs="Trebuchet MS"/>
          <w:w w:val="100"/>
          <w:sz w:val="32"/>
          <w:szCs w:val="32"/>
        </w:rPr>
        <w:t> </w:t>
      </w:r>
      <w:r>
        <w:rPr>
          <w:rFonts w:ascii="Trebuchet MS" w:hAnsi="Trebuchet MS" w:eastAsia="Trebuchet MS" w:cs="Trebuchet MS"/>
          <w:w w:val="99"/>
          <w:sz w:val="32"/>
          <w:szCs w:val="32"/>
        </w:rPr>
        <w:t>Objects,</w:t>
      </w:r>
      <w:r>
        <w:rPr>
          <w:rFonts w:ascii="Trebuchet MS" w:hAnsi="Trebuchet MS" w:eastAsia="Trebuchet MS" w:cs="Trebuchet MS"/>
          <w:w w:val="100"/>
          <w:sz w:val="32"/>
          <w:szCs w:val="32"/>
        </w:rPr>
        <w:t> </w:t>
      </w:r>
      <w:r>
        <w:rPr>
          <w:rFonts w:ascii="Trebuchet MS" w:hAnsi="Trebuchet MS" w:eastAsia="Trebuchet MS" w:cs="Trebuchet MS"/>
          <w:w w:val="99"/>
          <w:sz w:val="32"/>
          <w:szCs w:val="32"/>
        </w:rPr>
        <w:t>Fraction</w:t>
      </w:r>
      <w:r>
        <w:rPr>
          <w:rFonts w:ascii="Trebuchet MS" w:hAnsi="Trebuchet MS" w:eastAsia="Trebuchet MS" w:cs="Trebuchet MS"/>
          <w:w w:val="100"/>
          <w:sz w:val="32"/>
          <w:szCs w:val="32"/>
        </w:rPr>
        <w:t> </w:t>
      </w:r>
      <w:r>
        <w:rPr>
          <w:rFonts w:ascii="Trebuchet MS" w:hAnsi="Trebuchet MS" w:eastAsia="Trebuchet MS" w:cs="Trebuchet MS"/>
          <w:w w:val="99"/>
          <w:sz w:val="32"/>
          <w:szCs w:val="32"/>
        </w:rPr>
        <w:t>Objects</w:t>
      </w:r>
      <w:r>
        <w:rPr>
          <w:rFonts w:ascii="Trebuchet MS" w:hAnsi="Trebuchet MS" w:eastAsia="Trebuchet MS" w:cs="Trebuchet MS"/>
          <w:w w:val="100"/>
          <w:sz w:val="32"/>
          <w:szCs w:val="32"/>
        </w:rPr>
      </w:r>
    </w:p>
    <w:p xmlns:wp14="http://schemas.microsoft.com/office/word/2010/wordml" w14:paraId="0A37501D" wp14:textId="77777777"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 xmlns:wp14="http://schemas.microsoft.com/office/word/2010/wordml" w14:paraId="5DAB6C7B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36A45B91" wp14:textId="77777777">
      <w:pPr>
        <w:rPr>
          <w:rFonts w:ascii="Arial" w:hAnsi="Arial" w:eastAsia="Arial" w:cs="Arial"/>
          <w:sz w:val="22"/>
          <w:szCs w:val="22"/>
        </w:rPr>
        <w:jc w:val="left"/>
        <w:spacing w:line="276" w:lineRule="auto"/>
        <w:ind w:left="100" w:right="123"/>
      </w:pPr>
      <w:r>
        <w:rPr>
          <w:rFonts w:ascii="Arial" w:hAnsi="Arial" w:eastAsia="Arial" w:cs="Arial"/>
          <w:sz w:val="22"/>
          <w:szCs w:val="22"/>
        </w:rPr>
        <w:t>Answer the following questions in a Word (or other word-processing) file. Copy the questions</w:t>
      </w:r>
      <w:r>
        <w:rPr>
          <w:rFonts w:ascii="Arial" w:hAnsi="Arial" w:eastAsia="Arial" w:cs="Arial"/>
          <w:sz w:val="22"/>
          <w:szCs w:val="22"/>
        </w:rPr>
        <w:t> into your document so that I have context for your answers. Title and label axes of all graphs, if</w:t>
      </w:r>
      <w:r>
        <w:rPr>
          <w:rFonts w:ascii="Arial" w:hAnsi="Arial" w:eastAsia="Arial" w:cs="Arial"/>
          <w:sz w:val="22"/>
          <w:szCs w:val="22"/>
        </w:rPr>
        <w:t> graphs are required. Please compress your answer file and code into one zip file and submit it</w:t>
      </w:r>
      <w:r>
        <w:rPr>
          <w:rFonts w:ascii="Arial" w:hAnsi="Arial" w:eastAsia="Arial" w:cs="Arial"/>
          <w:sz w:val="22"/>
          <w:szCs w:val="22"/>
        </w:rPr>
        <w:t> to D2L Brightspace assignment folder.</w:t>
      </w:r>
    </w:p>
    <w:p xmlns:wp14="http://schemas.microsoft.com/office/word/2010/wordml" w14:paraId="02EB378F" wp14:textId="77777777">
      <w:pPr>
        <w:rPr>
          <w:sz w:val="14"/>
          <w:szCs w:val="14"/>
        </w:rPr>
        <w:jc w:val="left"/>
        <w:spacing w:before="4" w:line="140" w:lineRule="exact"/>
      </w:pPr>
      <w:r>
        <w:rPr>
          <w:sz w:val="14"/>
          <w:szCs w:val="14"/>
        </w:rPr>
      </w:r>
    </w:p>
    <w:p xmlns:wp14="http://schemas.microsoft.com/office/word/2010/wordml" w14:paraId="6A05A809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5A39BBE3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41C8F396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72A3D3EC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0D0B940D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0E27B00A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60061E4C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44EAFD9C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2AF4F3AE" wp14:textId="77777777">
      <w:pPr>
        <w:rPr>
          <w:rFonts w:ascii="Arial" w:hAnsi="Arial" w:eastAsia="Arial" w:cs="Arial"/>
          <w:sz w:val="22"/>
          <w:szCs w:val="22"/>
        </w:rPr>
        <w:jc w:val="left"/>
        <w:ind w:left="100"/>
      </w:pPr>
      <w:r>
        <w:rPr>
          <w:rFonts w:ascii="Arial" w:hAnsi="Arial" w:eastAsia="Arial" w:cs="Arial"/>
          <w:b/>
          <w:sz w:val="22"/>
          <w:szCs w:val="22"/>
        </w:rPr>
        <w:t>Part A:</w:t>
      </w: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4B94D5A5" wp14:textId="77777777">
      <w:pPr>
        <w:rPr>
          <w:sz w:val="13"/>
          <w:szCs w:val="13"/>
        </w:rPr>
        <w:jc w:val="left"/>
        <w:spacing w:line="120" w:lineRule="exact"/>
      </w:pPr>
      <w:r>
        <w:rPr>
          <w:sz w:val="13"/>
          <w:szCs w:val="13"/>
        </w:rPr>
      </w:r>
    </w:p>
    <w:p xmlns:wp14="http://schemas.microsoft.com/office/word/2010/wordml" w14:paraId="3DEEC669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7F1C3957" wp14:textId="77777777">
      <w:pPr>
        <w:rPr>
          <w:rFonts w:ascii="Arial" w:hAnsi="Arial" w:eastAsia="Arial" w:cs="Arial"/>
          <w:sz w:val="22"/>
          <w:szCs w:val="22"/>
        </w:rPr>
        <w:jc w:val="left"/>
        <w:ind w:left="820" w:right="193"/>
      </w:pPr>
      <w:r>
        <w:rPr>
          <w:rFonts w:ascii="Arial" w:hAnsi="Arial" w:eastAsia="Arial" w:cs="Arial"/>
          <w:sz w:val="22"/>
          <w:szCs w:val="22"/>
        </w:rPr>
        <w:t>The birthday paradox says that the probability that two people in a room will have the</w:t>
      </w:r>
      <w:r>
        <w:rPr>
          <w:rFonts w:ascii="Arial" w:hAnsi="Arial" w:eastAsia="Arial" w:cs="Arial"/>
          <w:sz w:val="22"/>
          <w:szCs w:val="22"/>
        </w:rPr>
        <w:t> same birthday is more than half, provided n, the number of people in the room, is more</w:t>
      </w:r>
      <w:r>
        <w:rPr>
          <w:rFonts w:ascii="Arial" w:hAnsi="Arial" w:eastAsia="Arial" w:cs="Arial"/>
          <w:sz w:val="22"/>
          <w:szCs w:val="22"/>
        </w:rPr>
        <w:t> than 23. This property is not really a paradox, but many people find it surprising.</w:t>
      </w:r>
    </w:p>
    <w:p xmlns:wp14="http://schemas.microsoft.com/office/word/2010/wordml" w14:paraId="6A6928FC" wp14:textId="77777777">
      <w:pPr>
        <w:rPr>
          <w:rFonts w:ascii="Arial" w:hAnsi="Arial" w:eastAsia="Arial" w:cs="Arial"/>
          <w:sz w:val="22"/>
          <w:szCs w:val="22"/>
        </w:rPr>
        <w:jc w:val="left"/>
        <w:spacing w:before="2" w:line="240" w:lineRule="exact"/>
        <w:ind w:left="820" w:right="80"/>
      </w:pPr>
      <w:r>
        <w:rPr>
          <w:rFonts w:ascii="Arial" w:hAnsi="Arial" w:eastAsia="Arial" w:cs="Arial"/>
          <w:sz w:val="22"/>
          <w:szCs w:val="22"/>
        </w:rPr>
        <w:t>Design a Python program that can test this paradox by a series of experiments on</w:t>
      </w:r>
      <w:r>
        <w:rPr>
          <w:rFonts w:ascii="Arial" w:hAnsi="Arial" w:eastAsia="Arial" w:cs="Arial"/>
          <w:sz w:val="22"/>
          <w:szCs w:val="22"/>
        </w:rPr>
        <w:t> randomly generated birthdays, which test this paradox for n = 5, 6, 7, …, 50. To achieve</w:t>
      </w:r>
    </w:p>
    <w:p xmlns:wp14="http://schemas.microsoft.com/office/word/2010/wordml" w14:paraId="632193C6" wp14:textId="77777777">
      <w:pPr>
        <w:rPr>
          <w:rFonts w:ascii="Arial" w:hAnsi="Arial" w:eastAsia="Arial" w:cs="Arial"/>
          <w:sz w:val="22"/>
          <w:szCs w:val="22"/>
        </w:rPr>
        <w:jc w:val="left"/>
        <w:spacing w:line="240" w:lineRule="exact"/>
        <w:ind w:left="821"/>
      </w:pPr>
      <w:r>
        <w:rPr>
          <w:rFonts w:ascii="Arial" w:hAnsi="Arial" w:eastAsia="Arial" w:cs="Arial"/>
          <w:sz w:val="22"/>
          <w:szCs w:val="22"/>
        </w:rPr>
        <w:t>a reasonably accurate probability, I suggest you repeat at least 1000 times for each n</w:t>
      </w:r>
    </w:p>
    <w:p xmlns:wp14="http://schemas.microsoft.com/office/word/2010/wordml" w14:paraId="1B2572C7" wp14:textId="77777777">
      <w:pPr>
        <w:rPr>
          <w:rFonts w:ascii="Arial" w:hAnsi="Arial" w:eastAsia="Arial" w:cs="Arial"/>
          <w:sz w:val="22"/>
          <w:szCs w:val="22"/>
        </w:rPr>
        <w:jc w:val="left"/>
        <w:spacing w:before="1"/>
        <w:ind w:left="821"/>
      </w:pPr>
      <w:r>
        <w:rPr>
          <w:rFonts w:ascii="Arial" w:hAnsi="Arial" w:eastAsia="Arial" w:cs="Arial"/>
          <w:sz w:val="22"/>
          <w:szCs w:val="22"/>
        </w:rPr>
        <w:t>value.</w:t>
      </w:r>
    </w:p>
    <w:p xmlns:wp14="http://schemas.microsoft.com/office/word/2010/wordml" w14:paraId="3656B9AB" wp14:textId="77777777"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 xmlns:wp14="http://schemas.microsoft.com/office/word/2010/wordml" w14:paraId="4432E7A5" wp14:textId="77777777">
      <w:pPr>
        <w:rPr>
          <w:rFonts w:ascii="Arial" w:hAnsi="Arial" w:eastAsia="Arial" w:cs="Arial"/>
          <w:sz w:val="22"/>
          <w:szCs w:val="22"/>
        </w:rPr>
        <w:jc w:val="left"/>
        <w:ind w:left="821"/>
      </w:pPr>
      <w:r>
        <w:rPr>
          <w:rFonts w:ascii="Arial" w:hAnsi="Arial" w:eastAsia="Arial" w:cs="Arial"/>
          <w:b/>
          <w:sz w:val="22"/>
          <w:szCs w:val="22"/>
        </w:rPr>
        <w:t>Submit</w:t>
      </w:r>
      <w:r>
        <w:rPr>
          <w:rFonts w:ascii="Arial" w:hAnsi="Arial" w:eastAsia="Arial" w:cs="Arial"/>
          <w:sz w:val="22"/>
          <w:szCs w:val="22"/>
        </w:rPr>
        <w:t>: code, data, and graph (about n’s and probabilities)</w:t>
      </w:r>
    </w:p>
    <w:p xmlns:wp14="http://schemas.microsoft.com/office/word/2010/wordml" w14:paraId="45FB0818" wp14:textId="77777777"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 xmlns:wp14="http://schemas.microsoft.com/office/word/2010/wordml" w14:paraId="049F31CB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53128261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62486C05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4101652C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4B99056E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1299C43A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1F2C3DDC" wp14:textId="77777777">
      <w:pPr>
        <w:rPr>
          <w:rFonts w:ascii="Arial" w:hAnsi="Arial" w:eastAsia="Arial" w:cs="Arial"/>
          <w:sz w:val="22"/>
          <w:szCs w:val="22"/>
        </w:rPr>
        <w:jc w:val="left"/>
        <w:ind w:left="101"/>
      </w:pPr>
      <w:r>
        <w:rPr>
          <w:rFonts w:ascii="Arial" w:hAnsi="Arial" w:eastAsia="Arial" w:cs="Arial"/>
          <w:b/>
          <w:sz w:val="22"/>
          <w:szCs w:val="22"/>
        </w:rPr>
        <w:t>Part B:</w:t>
      </w: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03822E6A" wp14:textId="77777777">
      <w:pPr>
        <w:rPr>
          <w:rFonts w:ascii="Arial" w:hAnsi="Arial" w:eastAsia="Arial" w:cs="Arial"/>
          <w:sz w:val="22"/>
          <w:szCs w:val="22"/>
        </w:rPr>
        <w:jc w:val="left"/>
        <w:spacing w:before="40"/>
        <w:ind w:left="461"/>
      </w:pPr>
      <w:r>
        <w:rPr>
          <w:rFonts w:ascii="Arial" w:hAnsi="Arial" w:eastAsia="Arial" w:cs="Arial"/>
          <w:sz w:val="22"/>
          <w:szCs w:val="22"/>
        </w:rPr>
        <w:t>Design and implement classes/subclasses.</w:t>
      </w:r>
    </w:p>
    <w:p xmlns:wp14="http://schemas.microsoft.com/office/word/2010/wordml" w14:paraId="0768D732" wp14:textId="77777777">
      <w:pPr>
        <w:rPr>
          <w:rFonts w:ascii="Arial" w:hAnsi="Arial" w:eastAsia="Arial" w:cs="Arial"/>
          <w:sz w:val="22"/>
          <w:szCs w:val="22"/>
        </w:rPr>
        <w:jc w:val="left"/>
        <w:spacing w:before="42" w:line="240" w:lineRule="exact"/>
        <w:ind w:left="1181" w:right="542" w:hanging="360"/>
      </w:pPr>
      <w:r>
        <w:rPr>
          <w:rFonts w:ascii="Arial" w:hAnsi="Arial" w:eastAsia="Arial" w:cs="Arial"/>
          <w:sz w:val="22"/>
          <w:szCs w:val="22"/>
        </w:rPr>
        <w:t>1)   Develop an inheritance hierarchy based upon a Polygon class that has abstract</w:t>
      </w:r>
      <w:r>
        <w:rPr>
          <w:rFonts w:ascii="Arial" w:hAnsi="Arial" w:eastAsia="Arial" w:cs="Arial"/>
          <w:sz w:val="22"/>
          <w:szCs w:val="22"/>
        </w:rPr>
        <w:t> methods area( ) and perimeter( ).</w:t>
      </w:r>
    </w:p>
    <w:p xmlns:wp14="http://schemas.microsoft.com/office/word/2010/wordml" w14:paraId="12C701ED" wp14:textId="77777777">
      <w:pPr>
        <w:rPr>
          <w:rFonts w:ascii="Arial" w:hAnsi="Arial" w:eastAsia="Arial" w:cs="Arial"/>
          <w:sz w:val="22"/>
          <w:szCs w:val="22"/>
        </w:rPr>
        <w:jc w:val="left"/>
        <w:spacing w:before="2" w:line="240" w:lineRule="exact"/>
        <w:ind w:left="1181" w:right="324" w:hanging="360"/>
      </w:pPr>
      <w:r>
        <w:rPr>
          <w:rFonts w:ascii="Arial" w:hAnsi="Arial" w:eastAsia="Arial" w:cs="Arial"/>
          <w:sz w:val="22"/>
          <w:szCs w:val="22"/>
        </w:rPr>
        <w:t>2)   Implement classes Triangle, Quadrilateral, Pentagon, Hexagon, and Octagon that</w:t>
      </w:r>
      <w:r>
        <w:rPr>
          <w:rFonts w:ascii="Arial" w:hAnsi="Arial" w:eastAsia="Arial" w:cs="Arial"/>
          <w:sz w:val="22"/>
          <w:szCs w:val="22"/>
        </w:rPr>
        <w:t> extend this base class, with the obvious meanings for the area( ) and perimeter( )</w:t>
      </w:r>
    </w:p>
    <w:p xmlns:wp14="http://schemas.microsoft.com/office/word/2010/wordml" w14:paraId="3ED7C471" wp14:textId="77777777">
      <w:pPr>
        <w:rPr>
          <w:rFonts w:ascii="Arial" w:hAnsi="Arial" w:eastAsia="Arial" w:cs="Arial"/>
          <w:sz w:val="22"/>
          <w:szCs w:val="22"/>
        </w:rPr>
        <w:jc w:val="left"/>
        <w:spacing w:line="240" w:lineRule="exact"/>
        <w:ind w:left="1181"/>
      </w:pPr>
      <w:r>
        <w:rPr>
          <w:rFonts w:ascii="Arial" w:hAnsi="Arial" w:eastAsia="Arial" w:cs="Arial"/>
          <w:sz w:val="22"/>
          <w:szCs w:val="22"/>
        </w:rPr>
        <w:t>methods.</w:t>
      </w:r>
    </w:p>
    <w:p xmlns:wp14="http://schemas.microsoft.com/office/word/2010/wordml" w14:paraId="6E54418A" wp14:textId="77777777">
      <w:pPr>
        <w:rPr>
          <w:rFonts w:ascii="Arial" w:hAnsi="Arial" w:eastAsia="Arial" w:cs="Arial"/>
          <w:sz w:val="22"/>
          <w:szCs w:val="22"/>
        </w:rPr>
        <w:jc w:val="left"/>
        <w:spacing w:line="240" w:lineRule="exact"/>
        <w:ind w:left="821"/>
      </w:pPr>
      <w:r>
        <w:rPr>
          <w:rFonts w:ascii="Arial" w:hAnsi="Arial" w:eastAsia="Arial" w:cs="Arial"/>
          <w:sz w:val="22"/>
          <w:szCs w:val="22"/>
        </w:rPr>
        <w:t>3)   Also implement classes, Isosceles Triangle, Equilateral Triangle, Rectangle, and</w:t>
      </w:r>
    </w:p>
    <w:p xmlns:wp14="http://schemas.microsoft.com/office/word/2010/wordml" w14:paraId="6D6EF34B" wp14:textId="77777777">
      <w:pPr>
        <w:rPr>
          <w:rFonts w:ascii="Arial" w:hAnsi="Arial" w:eastAsia="Arial" w:cs="Arial"/>
          <w:sz w:val="22"/>
          <w:szCs w:val="22"/>
        </w:rPr>
        <w:jc w:val="left"/>
        <w:spacing w:line="240" w:lineRule="exact"/>
        <w:ind w:left="1181"/>
      </w:pPr>
      <w:r>
        <w:rPr>
          <w:rFonts w:ascii="Arial" w:hAnsi="Arial" w:eastAsia="Arial" w:cs="Arial"/>
          <w:sz w:val="22"/>
          <w:szCs w:val="22"/>
        </w:rPr>
        <w:t>Square, that have the appropriate inheritance relationships.</w:t>
      </w:r>
    </w:p>
    <w:p xmlns:wp14="http://schemas.microsoft.com/office/word/2010/wordml" w14:paraId="67E74A71" wp14:textId="77777777">
      <w:pPr>
        <w:rPr>
          <w:rFonts w:ascii="Arial" w:hAnsi="Arial" w:eastAsia="Arial" w:cs="Arial"/>
          <w:sz w:val="22"/>
          <w:szCs w:val="22"/>
        </w:rPr>
        <w:jc w:val="left"/>
        <w:spacing w:before="1"/>
        <w:ind w:left="1181" w:right="75" w:hanging="360"/>
      </w:pPr>
      <w:r>
        <w:rPr>
          <w:rFonts w:ascii="Arial" w:hAnsi="Arial" w:eastAsia="Arial" w:cs="Arial"/>
          <w:sz w:val="22"/>
          <w:szCs w:val="22"/>
        </w:rPr>
        <w:t>4)   Finally, write a simple program that allows users to create polygons of the various</w:t>
      </w:r>
      <w:r>
        <w:rPr>
          <w:rFonts w:ascii="Arial" w:hAnsi="Arial" w:eastAsia="Arial" w:cs="Arial"/>
          <w:sz w:val="22"/>
          <w:szCs w:val="22"/>
        </w:rPr>
        <w:t> types and input their geometric dimensions, and the program then outputs their area</w:t>
      </w:r>
      <w:r>
        <w:rPr>
          <w:rFonts w:ascii="Arial" w:hAnsi="Arial" w:eastAsia="Arial" w:cs="Arial"/>
          <w:sz w:val="22"/>
          <w:szCs w:val="22"/>
        </w:rPr>
        <w:t> and perimeter.</w:t>
      </w:r>
    </w:p>
    <w:p xmlns:wp14="http://schemas.microsoft.com/office/word/2010/wordml" w14:paraId="4DDBEF00" wp14:textId="77777777"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 xmlns:wp14="http://schemas.microsoft.com/office/word/2010/wordml" w14:paraId="414BD886" wp14:textId="77777777">
      <w:pPr>
        <w:rPr>
          <w:rFonts w:ascii="Arial" w:hAnsi="Arial" w:eastAsia="Arial" w:cs="Arial"/>
          <w:sz w:val="22"/>
          <w:szCs w:val="22"/>
        </w:rPr>
        <w:jc w:val="left"/>
        <w:ind w:left="822"/>
        <w:sectPr>
          <w:pgSz w:w="12240" w:h="15840" w:orient="portrait"/>
          <w:pgMar w:top="1380" w:right="1420" w:bottom="280" w:left="1340"/>
        </w:sectPr>
      </w:pPr>
      <w:r>
        <w:rPr>
          <w:rFonts w:ascii="Arial" w:hAnsi="Arial" w:eastAsia="Arial" w:cs="Arial"/>
          <w:b/>
          <w:sz w:val="22"/>
          <w:szCs w:val="22"/>
        </w:rPr>
        <w:t>Submit</w:t>
      </w:r>
      <w:r>
        <w:rPr>
          <w:rFonts w:ascii="Arial" w:hAnsi="Arial" w:eastAsia="Arial" w:cs="Arial"/>
          <w:sz w:val="22"/>
          <w:szCs w:val="22"/>
        </w:rPr>
        <w:t>: class hierarchy graph, code of classes, test program, outputs.</w:t>
      </w:r>
    </w:p>
    <w:p xmlns:wp14="http://schemas.microsoft.com/office/word/2010/wordml" w14:paraId="3461D779" wp14:textId="77777777"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 xmlns:wp14="http://schemas.microsoft.com/office/word/2010/wordml" w14:paraId="618FE2E0" wp14:textId="77777777">
      <w:pPr>
        <w:rPr>
          <w:rFonts w:ascii="Arial" w:hAnsi="Arial" w:eastAsia="Arial" w:cs="Arial"/>
          <w:sz w:val="22"/>
          <w:szCs w:val="22"/>
        </w:rPr>
        <w:jc w:val="left"/>
        <w:spacing w:before="32"/>
        <w:ind w:left="120"/>
      </w:pPr>
      <w:r>
        <w:rPr>
          <w:rFonts w:ascii="Arial" w:hAnsi="Arial" w:eastAsia="Arial" w:cs="Arial"/>
          <w:b/>
          <w:sz w:val="22"/>
          <w:szCs w:val="22"/>
        </w:rPr>
        <w:t>Part C:</w:t>
      </w: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736782D0" wp14:textId="77777777">
      <w:pPr>
        <w:rPr>
          <w:rFonts w:ascii="Times New Roman" w:hAnsi="Times New Roman" w:eastAsia="Times New Roman" w:cs="Times New Roman"/>
          <w:sz w:val="22"/>
          <w:szCs w:val="22"/>
        </w:rPr>
        <w:jc w:val="left"/>
        <w:spacing w:before="36"/>
        <w:ind w:left="480" w:right="75"/>
      </w:pPr>
      <w:r>
        <w:pict w14:anchorId="24092EDB">
          <v:group style="position:absolute;margin-left:71.95pt;margin-top:27.1462pt;width:468.1pt;height:132.581pt;mso-position-horizontal-relative:page;mso-position-vertical-relative:paragraph;z-index:-171" coordsize="9362,2652" coordorigin="1439,543">
            <v:shape style="position:absolute;left:1450;top:554;width:797;height:0" coordsize="797,0" coordorigin="1450,554" filled="f" stroked="t" strokecolor="#000000" strokeweight="0.58pt" path="m1450,554l2246,554e">
              <v:path arrowok="t"/>
            </v:shape>
            <v:shape style="position:absolute;left:2256;top:554;width:2299;height:0" coordsize="2299,0" coordorigin="2256,554" filled="f" stroked="t" strokecolor="#000000" strokeweight="0.58pt" path="m2256,554l4555,554e">
              <v:path arrowok="t"/>
            </v:shape>
            <v:shape style="position:absolute;left:4565;top:554;width:1550;height:0" coordsize="1550,0" coordorigin="4565,554" filled="f" stroked="t" strokecolor="#000000" strokeweight="0.58pt" path="m4565,554l6115,554e">
              <v:path arrowok="t"/>
            </v:shape>
            <v:shape style="position:absolute;left:6125;top:554;width:890;height:0" coordsize="890,0" coordorigin="6125,554" filled="f" stroked="t" strokecolor="#000000" strokeweight="0.58pt" path="m6125,554l7015,554e">
              <v:path arrowok="t"/>
            </v:shape>
            <v:shape style="position:absolute;left:7025;top:554;width:2206;height:0" coordsize="2206,0" coordorigin="7025,554" filled="f" stroked="t" strokecolor="#000000" strokeweight="0.58pt" path="m7025,554l9230,554e">
              <v:path arrowok="t"/>
            </v:shape>
            <v:shape style="position:absolute;left:9240;top:554;width:1550;height:0" coordsize="1550,0" coordorigin="9240,554" filled="f" stroked="t" strokecolor="#000000" strokeweight="0.58pt" path="m9240,554l10790,554e">
              <v:path arrowok="t"/>
            </v:shape>
            <v:shape style="position:absolute;left:1450;top:818;width:797;height:0" coordsize="797,0" coordorigin="1450,818" filled="f" stroked="t" strokecolor="#000000" strokeweight="0.58pt" path="m1450,818l2246,818e">
              <v:path arrowok="t"/>
            </v:shape>
            <v:shape style="position:absolute;left:2256;top:818;width:2299;height:0" coordsize="2299,0" coordorigin="2256,818" filled="f" stroked="t" strokecolor="#000000" strokeweight="0.58pt" path="m2256,818l4555,818e">
              <v:path arrowok="t"/>
            </v:shape>
            <v:shape style="position:absolute;left:4565;top:818;width:1550;height:0" coordsize="1550,0" coordorigin="4565,818" filled="f" stroked="t" strokecolor="#000000" strokeweight="0.58pt" path="m4565,818l6115,818e">
              <v:path arrowok="t"/>
            </v:shape>
            <v:shape style="position:absolute;left:6125;top:818;width:890;height:0" coordsize="890,0" coordorigin="6125,818" filled="f" stroked="t" strokecolor="#000000" strokeweight="0.58pt" path="m6125,818l7015,818e">
              <v:path arrowok="t"/>
            </v:shape>
            <v:shape style="position:absolute;left:7025;top:818;width:2206;height:0" coordsize="2206,0" coordorigin="7025,818" filled="f" stroked="t" strokecolor="#000000" strokeweight="0.58pt" path="m7025,818l9230,818e">
              <v:path arrowok="t"/>
            </v:shape>
            <v:shape style="position:absolute;left:9240;top:818;width:1550;height:0" coordsize="1550,0" coordorigin="9240,818" filled="f" stroked="t" strokecolor="#000000" strokeweight="0.58pt" path="m9240,818l10790,818e">
              <v:path arrowok="t"/>
            </v:shape>
            <v:shape style="position:absolute;left:1450;top:1079;width:797;height:0" coordsize="797,0" coordorigin="1450,1079" filled="f" stroked="t" strokecolor="#000000" strokeweight="0.58pt" path="m1450,1079l2246,1079e">
              <v:path arrowok="t"/>
            </v:shape>
            <v:shape style="position:absolute;left:2256;top:1079;width:2299;height:0" coordsize="2299,0" coordorigin="2256,1079" filled="f" stroked="t" strokecolor="#000000" strokeweight="0.58pt" path="m2256,1079l4555,1079e">
              <v:path arrowok="t"/>
            </v:shape>
            <v:shape style="position:absolute;left:4565;top:1079;width:1550;height:0" coordsize="1550,0" coordorigin="4565,1079" filled="f" stroked="t" strokecolor="#000000" strokeweight="0.58pt" path="m4565,1079l6115,1079e">
              <v:path arrowok="t"/>
            </v:shape>
            <v:shape style="position:absolute;left:6125;top:1079;width:890;height:0" coordsize="890,0" coordorigin="6125,1079" filled="f" stroked="t" strokecolor="#000000" strokeweight="0.58pt" path="m6125,1079l7015,1079e">
              <v:path arrowok="t"/>
            </v:shape>
            <v:shape style="position:absolute;left:7025;top:1079;width:2206;height:0" coordsize="2206,0" coordorigin="7025,1079" filled="f" stroked="t" strokecolor="#000000" strokeweight="0.58pt" path="m7025,1079l9230,1079e">
              <v:path arrowok="t"/>
            </v:shape>
            <v:shape style="position:absolute;left:9240;top:1079;width:1550;height:0" coordsize="1550,0" coordorigin="9240,1079" filled="f" stroked="t" strokecolor="#000000" strokeweight="0.58pt" path="m9240,1079l10790,1079e">
              <v:path arrowok="t"/>
            </v:shape>
            <v:shape style="position:absolute;left:1450;top:1343;width:797;height:0" coordsize="797,0" coordorigin="1450,1343" filled="f" stroked="t" strokecolor="#000000" strokeweight="0.58pt" path="m1450,1343l2246,1343e">
              <v:path arrowok="t"/>
            </v:shape>
            <v:shape style="position:absolute;left:2256;top:1343;width:2299;height:0" coordsize="2299,0" coordorigin="2256,1343" filled="f" stroked="t" strokecolor="#000000" strokeweight="0.58pt" path="m2256,1343l4555,1343e">
              <v:path arrowok="t"/>
            </v:shape>
            <v:shape style="position:absolute;left:4565;top:1343;width:1550;height:0" coordsize="1550,0" coordorigin="4565,1343" filled="f" stroked="t" strokecolor="#000000" strokeweight="0.58pt" path="m4565,1343l6115,1343e">
              <v:path arrowok="t"/>
            </v:shape>
            <v:shape style="position:absolute;left:6125;top:1343;width:890;height:0" coordsize="890,0" coordorigin="6125,1343" filled="f" stroked="t" strokecolor="#000000" strokeweight="0.58pt" path="m6125,1343l7015,1343e">
              <v:path arrowok="t"/>
            </v:shape>
            <v:shape style="position:absolute;left:7025;top:1343;width:2206;height:0" coordsize="2206,0" coordorigin="7025,1343" filled="f" stroked="t" strokecolor="#000000" strokeweight="0.58pt" path="m7025,1343l9230,1343e">
              <v:path arrowok="t"/>
            </v:shape>
            <v:shape style="position:absolute;left:9240;top:1343;width:1550;height:0" coordsize="1550,0" coordorigin="9240,1343" filled="f" stroked="t" strokecolor="#000000" strokeweight="0.58pt" path="m9240,1343l10790,1343e">
              <v:path arrowok="t"/>
            </v:shape>
            <v:shape style="position:absolute;left:1450;top:1607;width:797;height:0" coordsize="797,0" coordorigin="1450,1607" filled="f" stroked="t" strokecolor="#000000" strokeweight="0.581pt" path="m1450,1607l2246,1607e">
              <v:path arrowok="t"/>
            </v:shape>
            <v:shape style="position:absolute;left:2256;top:1607;width:2299;height:0" coordsize="2299,0" coordorigin="2256,1607" filled="f" stroked="t" strokecolor="#000000" strokeweight="0.581pt" path="m2256,1607l4555,1607e">
              <v:path arrowok="t"/>
            </v:shape>
            <v:shape style="position:absolute;left:4565;top:1607;width:1550;height:0" coordsize="1550,0" coordorigin="4565,1607" filled="f" stroked="t" strokecolor="#000000" strokeweight="0.581pt" path="m4565,1607l6115,1607e">
              <v:path arrowok="t"/>
            </v:shape>
            <v:shape style="position:absolute;left:6125;top:1607;width:890;height:0" coordsize="890,0" coordorigin="6125,1607" filled="f" stroked="t" strokecolor="#000000" strokeweight="0.581pt" path="m6125,1607l7015,1607e">
              <v:path arrowok="t"/>
            </v:shape>
            <v:shape style="position:absolute;left:7025;top:1607;width:2206;height:0" coordsize="2206,0" coordorigin="7025,1607" filled="f" stroked="t" strokecolor="#000000" strokeweight="0.581pt" path="m7025,1607l9230,1607e">
              <v:path arrowok="t"/>
            </v:shape>
            <v:shape style="position:absolute;left:9240;top:1607;width:1550;height:0" coordsize="1550,0" coordorigin="9240,1607" filled="f" stroked="t" strokecolor="#000000" strokeweight="0.581pt" path="m9240,1607l10790,1607e">
              <v:path arrowok="t"/>
            </v:shape>
            <v:shape style="position:absolute;left:1450;top:1869;width:797;height:0" coordsize="797,0" coordorigin="1450,1869" filled="f" stroked="t" strokecolor="#000000" strokeweight="0.58pt" path="m1450,1869l2246,1869e">
              <v:path arrowok="t"/>
            </v:shape>
            <v:shape style="position:absolute;left:2256;top:1869;width:2299;height:0" coordsize="2299,0" coordorigin="2256,1869" filled="f" stroked="t" strokecolor="#000000" strokeweight="0.58pt" path="m2256,1869l4555,1869e">
              <v:path arrowok="t"/>
            </v:shape>
            <v:shape style="position:absolute;left:4565;top:1869;width:1550;height:0" coordsize="1550,0" coordorigin="4565,1869" filled="f" stroked="t" strokecolor="#000000" strokeweight="0.58pt" path="m4565,1869l6115,1869e">
              <v:path arrowok="t"/>
            </v:shape>
            <v:shape style="position:absolute;left:6125;top:1869;width:890;height:0" coordsize="890,0" coordorigin="6125,1869" filled="f" stroked="t" strokecolor="#000000" strokeweight="0.58pt" path="m6125,1869l7015,1869e">
              <v:path arrowok="t"/>
            </v:shape>
            <v:shape style="position:absolute;left:7025;top:1869;width:2206;height:0" coordsize="2206,0" coordorigin="7025,1869" filled="f" stroked="t" strokecolor="#000000" strokeweight="0.58pt" path="m7025,1869l9230,1869e">
              <v:path arrowok="t"/>
            </v:shape>
            <v:shape style="position:absolute;left:9240;top:1869;width:1550;height:0" coordsize="1550,0" coordorigin="9240,1869" filled="f" stroked="t" strokecolor="#000000" strokeweight="0.58pt" path="m9240,1869l10790,1869e">
              <v:path arrowok="t"/>
            </v:shape>
            <v:shape style="position:absolute;left:1450;top:2133;width:797;height:0" coordsize="797,0" coordorigin="1450,2133" filled="f" stroked="t" strokecolor="#000000" strokeweight="0.581pt" path="m1450,2133l2246,2133e">
              <v:path arrowok="t"/>
            </v:shape>
            <v:shape style="position:absolute;left:2256;top:2133;width:2299;height:0" coordsize="2299,0" coordorigin="2256,2133" filled="f" stroked="t" strokecolor="#000000" strokeweight="0.581pt" path="m2256,2133l4555,2133e">
              <v:path arrowok="t"/>
            </v:shape>
            <v:shape style="position:absolute;left:4565;top:2133;width:1550;height:0" coordsize="1550,0" coordorigin="4565,2133" filled="f" stroked="t" strokecolor="#000000" strokeweight="0.581pt" path="m4565,2133l6115,2133e">
              <v:path arrowok="t"/>
            </v:shape>
            <v:shape style="position:absolute;left:6125;top:2133;width:890;height:0" coordsize="890,0" coordorigin="6125,2133" filled="f" stroked="t" strokecolor="#000000" strokeweight="0.581pt" path="m6125,2133l7015,2133e">
              <v:path arrowok="t"/>
            </v:shape>
            <v:shape style="position:absolute;left:7025;top:2133;width:2206;height:0" coordsize="2206,0" coordorigin="7025,2133" filled="f" stroked="t" strokecolor="#000000" strokeweight="0.581pt" path="m7025,2133l9230,2133e">
              <v:path arrowok="t"/>
            </v:shape>
            <v:shape style="position:absolute;left:9240;top:2133;width:1550;height:0" coordsize="1550,0" coordorigin="9240,2133" filled="f" stroked="t" strokecolor="#000000" strokeweight="0.581pt" path="m9240,2133l10790,2133e">
              <v:path arrowok="t"/>
            </v:shape>
            <v:shape style="position:absolute;left:1450;top:2394;width:797;height:0" coordsize="797,0" coordorigin="1450,2394" filled="f" stroked="t" strokecolor="#000000" strokeweight="0.58pt" path="m1450,2394l2246,2394e">
              <v:path arrowok="t"/>
            </v:shape>
            <v:shape style="position:absolute;left:2256;top:2394;width:2299;height:0" coordsize="2299,0" coordorigin="2256,2394" filled="f" stroked="t" strokecolor="#000000" strokeweight="0.58pt" path="m2256,2394l4555,2394e">
              <v:path arrowok="t"/>
            </v:shape>
            <v:shape style="position:absolute;left:4565;top:2394;width:1550;height:0" coordsize="1550,0" coordorigin="4565,2394" filled="f" stroked="t" strokecolor="#000000" strokeweight="0.58pt" path="m4565,2394l6115,2394e">
              <v:path arrowok="t"/>
            </v:shape>
            <v:shape style="position:absolute;left:6125;top:2394;width:890;height:0" coordsize="890,0" coordorigin="6125,2394" filled="f" stroked="t" strokecolor="#000000" strokeweight="0.58pt" path="m6125,2394l7015,2394e">
              <v:path arrowok="t"/>
            </v:shape>
            <v:shape style="position:absolute;left:7025;top:2394;width:2206;height:0" coordsize="2206,0" coordorigin="7025,2394" filled="f" stroked="t" strokecolor="#000000" strokeweight="0.58pt" path="m7025,2394l9230,2394e">
              <v:path arrowok="t"/>
            </v:shape>
            <v:shape style="position:absolute;left:9240;top:2394;width:1550;height:0" coordsize="1550,0" coordorigin="9240,2394" filled="f" stroked="t" strokecolor="#000000" strokeweight="0.58pt" path="m9240,2394l10790,2394e">
              <v:path arrowok="t"/>
            </v:shape>
            <v:shape style="position:absolute;left:1450;top:2658;width:797;height:0" coordsize="797,0" coordorigin="1450,2658" filled="f" stroked="t" strokecolor="#000000" strokeweight="0.581pt" path="m1450,2658l2246,2658e">
              <v:path arrowok="t"/>
            </v:shape>
            <v:shape style="position:absolute;left:2256;top:2658;width:2299;height:0" coordsize="2299,0" coordorigin="2256,2658" filled="f" stroked="t" strokecolor="#000000" strokeweight="0.581pt" path="m2256,2658l4555,2658e">
              <v:path arrowok="t"/>
            </v:shape>
            <v:shape style="position:absolute;left:4565;top:2658;width:1550;height:0" coordsize="1550,0" coordorigin="4565,2658" filled="f" stroked="t" strokecolor="#000000" strokeweight="0.581pt" path="m4565,2658l6115,2658e">
              <v:path arrowok="t"/>
            </v:shape>
            <v:shape style="position:absolute;left:6125;top:2658;width:890;height:0" coordsize="890,0" coordorigin="6125,2658" filled="f" stroked="t" strokecolor="#000000" strokeweight="0.581pt" path="m6125,2658l7015,2658e">
              <v:path arrowok="t"/>
            </v:shape>
            <v:shape style="position:absolute;left:7025;top:2658;width:2206;height:0" coordsize="2206,0" coordorigin="7025,2658" filled="f" stroked="t" strokecolor="#000000" strokeweight="0.581pt" path="m7025,2658l9230,2658e">
              <v:path arrowok="t"/>
            </v:shape>
            <v:shape style="position:absolute;left:9240;top:2658;width:1550;height:0" coordsize="1550,0" coordorigin="9240,2658" filled="f" stroked="t" strokecolor="#000000" strokeweight="0.581pt" path="m9240,2658l10790,2658e">
              <v:path arrowok="t"/>
            </v:shape>
            <v:shape style="position:absolute;left:1450;top:2920;width:797;height:0" coordsize="797,0" coordorigin="1450,2920" filled="f" stroked="t" strokecolor="#000000" strokeweight="0.58pt" path="m1450,2920l2246,2920e">
              <v:path arrowok="t"/>
            </v:shape>
            <v:shape style="position:absolute;left:2256;top:2920;width:2299;height:0" coordsize="2299,0" coordorigin="2256,2920" filled="f" stroked="t" strokecolor="#000000" strokeweight="0.58pt" path="m2256,2920l4555,2920e">
              <v:path arrowok="t"/>
            </v:shape>
            <v:shape style="position:absolute;left:4565;top:2920;width:1550;height:0" coordsize="1550,0" coordorigin="4565,2920" filled="f" stroked="t" strokecolor="#000000" strokeweight="0.58pt" path="m4565,2920l6115,2920e">
              <v:path arrowok="t"/>
            </v:shape>
            <v:shape style="position:absolute;left:6125;top:2920;width:890;height:0" coordsize="890,0" coordorigin="6125,2920" filled="f" stroked="t" strokecolor="#000000" strokeweight="0.58pt" path="m6125,2920l7015,2920e">
              <v:path arrowok="t"/>
            </v:shape>
            <v:shape style="position:absolute;left:7025;top:2920;width:2206;height:0" coordsize="2206,0" coordorigin="7025,2920" filled="f" stroked="t" strokecolor="#000000" strokeweight="0.58pt" path="m7025,2920l9230,2920e">
              <v:path arrowok="t"/>
            </v:shape>
            <v:shape style="position:absolute;left:9240;top:2920;width:1550;height:0" coordsize="1550,0" coordorigin="9240,2920" filled="f" stroked="t" strokecolor="#000000" strokeweight="0.58pt" path="m9240,2920l10790,2920e">
              <v:path arrowok="t"/>
            </v:shape>
            <v:shape style="position:absolute;left:1445;top:549;width:0;height:2640" coordsize="0,2640" coordorigin="1445,549" filled="f" stroked="t" strokecolor="#000000" strokeweight="0.58pt" path="m1445,549l1445,3189e">
              <v:path arrowok="t"/>
            </v:shape>
            <v:shape style="position:absolute;left:1450;top:3184;width:797;height:0" coordsize="797,0" coordorigin="1450,3184" filled="f" stroked="t" strokecolor="#000000" strokeweight="0.581pt" path="m1450,3184l2246,3184e">
              <v:path arrowok="t"/>
            </v:shape>
            <v:shape style="position:absolute;left:2251;top:549;width:0;height:2640" coordsize="0,2640" coordorigin="2251,549" filled="f" stroked="t" strokecolor="#000000" strokeweight="0.58pt" path="m2251,549l2251,3189e">
              <v:path arrowok="t"/>
            </v:shape>
            <v:shape style="position:absolute;left:2256;top:3184;width:2299;height:0" coordsize="2299,0" coordorigin="2256,3184" filled="f" stroked="t" strokecolor="#000000" strokeweight="0.581pt" path="m2256,3184l4555,3184e">
              <v:path arrowok="t"/>
            </v:shape>
            <v:shape style="position:absolute;left:4560;top:549;width:0;height:2640" coordsize="0,2640" coordorigin="4560,549" filled="f" stroked="t" strokecolor="#000000" strokeweight="0.58pt" path="m4560,549l4560,3189e">
              <v:path arrowok="t"/>
            </v:shape>
            <v:shape style="position:absolute;left:4565;top:3184;width:1550;height:0" coordsize="1550,0" coordorigin="4565,3184" filled="f" stroked="t" strokecolor="#000000" strokeweight="0.581pt" path="m4565,3184l6115,3184e">
              <v:path arrowok="t"/>
            </v:shape>
            <v:shape style="position:absolute;left:6120;top:549;width:0;height:2640" coordsize="0,2640" coordorigin="6120,549" filled="f" stroked="t" strokecolor="#000000" strokeweight="0.581pt" path="m6120,549l6120,3189e">
              <v:path arrowok="t"/>
            </v:shape>
            <v:shape style="position:absolute;left:6125;top:3184;width:890;height:0" coordsize="890,0" coordorigin="6125,3184" filled="f" stroked="t" strokecolor="#000000" strokeweight="0.581pt" path="m6125,3184l7015,3184e">
              <v:path arrowok="t"/>
            </v:shape>
            <v:shape style="position:absolute;left:7020;top:549;width:0;height:2640" coordsize="0,2640" coordorigin="7020,549" filled="f" stroked="t" strokecolor="#000000" strokeweight="0.581pt" path="m7020,549l7020,3189e">
              <v:path arrowok="t"/>
            </v:shape>
            <v:shape style="position:absolute;left:7025;top:3184;width:2206;height:0" coordsize="2206,0" coordorigin="7025,3184" filled="f" stroked="t" strokecolor="#000000" strokeweight="0.581pt" path="m7025,3184l9230,3184e">
              <v:path arrowok="t"/>
            </v:shape>
            <v:shape style="position:absolute;left:9235;top:549;width:0;height:2640" coordsize="0,2640" coordorigin="9235,549" filled="f" stroked="t" strokecolor="#000000" strokeweight="0.58pt" path="m9235,549l9235,3189e">
              <v:path arrowok="t"/>
            </v:shape>
            <v:shape style="position:absolute;left:9240;top:3184;width:1550;height:0" coordsize="1550,0" coordorigin="9240,3184" filled="f" stroked="t" strokecolor="#000000" strokeweight="0.581pt" path="m9240,3184l10790,3184e">
              <v:path arrowok="t"/>
            </v:shape>
            <v:shape style="position:absolute;left:10795;top:549;width:0;height:2640" coordsize="0,2640" coordorigin="10795,549" filled="f" stroked="t" strokecolor="#000000" strokeweight="0.58pt" path="m10795,549l10795,3189e">
              <v:path arrowok="t"/>
            </v:shape>
            <w10:wrap type="none"/>
          </v:group>
        </w:pict>
      </w:r>
      <w:r>
        <w:rPr>
          <w:rFonts w:ascii="Times New Roman" w:hAnsi="Times New Roman" w:eastAsia="Times New Roman" w:cs="Times New Roman"/>
          <w:sz w:val="22"/>
          <w:szCs w:val="22"/>
        </w:rPr>
        <w:t>What values are returned during the following series of stack operations, if executed upon an initially</w:t>
      </w:r>
      <w:r>
        <w:rPr>
          <w:rFonts w:ascii="Times New Roman" w:hAnsi="Times New Roman" w:eastAsia="Times New Roman" w:cs="Times New Roman"/>
          <w:sz w:val="22"/>
          <w:szCs w:val="22"/>
        </w:rPr>
        <w:t> empty stack? If no value returned, simply put NA.</w:t>
      </w:r>
    </w:p>
    <w:p xmlns:wp14="http://schemas.microsoft.com/office/word/2010/wordml" w14:paraId="2FD956A9" wp14:textId="77777777">
      <w:pPr>
        <w:rPr>
          <w:rFonts w:ascii="Times New Roman" w:hAnsi="Times New Roman" w:eastAsia="Times New Roman" w:cs="Times New Roman"/>
          <w:sz w:val="22"/>
          <w:szCs w:val="22"/>
        </w:rPr>
        <w:jc w:val="left"/>
        <w:spacing w:before="7"/>
        <w:ind w:left="233"/>
      </w:pPr>
      <w:r>
        <w:rPr>
          <w:rFonts w:ascii="Times New Roman" w:hAnsi="Times New Roman" w:eastAsia="Times New Roman" w:cs="Times New Roman"/>
          <w:sz w:val="22"/>
          <w:szCs w:val="22"/>
        </w:rPr>
        <w:t>Step #    operation                           Value returned    Step #      Operation                        Value returned</w:t>
      </w:r>
    </w:p>
    <w:p xmlns:wp14="http://schemas.microsoft.com/office/word/2010/wordml" w:rsidP="3AB2DAD7" w14:paraId="1DAFF12F" wp14:textId="6B3CD7F3">
      <w:pPr>
        <w:rPr>
          <w:rFonts w:ascii="Courier New" w:hAnsi="Courier New" w:eastAsia="Courier New" w:cs="Courier New"/>
          <w:sz w:val="21"/>
          <w:szCs w:val="21"/>
        </w:rPr>
        <w:jc w:val="left"/>
        <w:spacing w:before="11"/>
        <w:ind w:left="233"/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1             </w:t>
      </w:r>
      <w:proofErr w:type="gramStart"/>
      <w:r>
        <w:rPr>
          <w:rFonts w:ascii="Courier New" w:hAnsi="Courier New" w:eastAsia="Courier New" w:cs="Courier New"/>
          <w:position w:val="2"/>
          <w:sz w:val="21"/>
          <w:szCs w:val="21"/>
        </w:rPr>
        <w:t>push(</w:t>
      </w:r>
      <w:proofErr w:type="gramEnd"/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5) 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N/A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</w:t>
      </w:r>
      <w:r>
        <w:rPr>
          <w:rFonts w:ascii="Times New Roman" w:hAnsi="Times New Roman" w:eastAsia="Times New Roman" w:cs="Times New Roman"/>
          <w:position w:val="0"/>
          <w:sz w:val="22"/>
          <w:szCs w:val="22"/>
        </w:rPr>
        <w:t xml:space="preserve">10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pop()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.           1</w:t>
      </w:r>
      <w:r>
        <w:rPr>
          <w:rFonts w:ascii="Courier New" w:hAnsi="Courier New" w:eastAsia="Courier New" w:cs="Courier New"/>
          <w:position w:val="0"/>
          <w:sz w:val="21"/>
          <w:szCs w:val="21"/>
        </w:rPr>
      </w:r>
    </w:p>
    <w:p xmlns:wp14="http://schemas.microsoft.com/office/word/2010/wordml" w:rsidP="3AB2DAD7" w14:paraId="301CC9F0" wp14:textId="59B543B8">
      <w:pPr>
        <w:pStyle w:val="Normal"/>
        <w:rPr>
          <w:rFonts w:ascii="Courier New" w:hAnsi="Courier New" w:eastAsia="Courier New" w:cs="Courier New"/>
          <w:sz w:val="21"/>
          <w:szCs w:val="21"/>
        </w:rPr>
        <w:jc w:val="left"/>
        <w:spacing w:before="11"/>
        <w:ind w:left="233"/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2 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push(3)             </w:t>
      </w:r>
      <w:r w:rsidRPr="3AB2DAD7" w:rsidR="3AB2DAD7">
        <w:rPr>
          <w:rFonts w:ascii="Courier New" w:hAnsi="Courier New" w:eastAsia="Courier New" w:cs="Courier New"/>
          <w:sz w:val="21"/>
          <w:szCs w:val="21"/>
        </w:rPr>
        <w:t>N/A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</w:t>
      </w:r>
      <w:r>
        <w:rPr>
          <w:rFonts w:ascii="Times New Roman" w:hAnsi="Times New Roman" w:eastAsia="Times New Roman" w:cs="Times New Roman"/>
          <w:position w:val="0"/>
          <w:sz w:val="22"/>
          <w:szCs w:val="22"/>
        </w:rPr>
        <w:t xml:space="preserve">11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push(7)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</w:t>
      </w:r>
      <w:r w:rsidRPr="3AB2DAD7" w:rsidR="3AB2DAD7">
        <w:rPr>
          <w:rFonts w:ascii="Courier New" w:hAnsi="Courier New" w:eastAsia="Courier New" w:cs="Courier New"/>
          <w:sz w:val="21"/>
          <w:szCs w:val="21"/>
        </w:rPr>
        <w:t>N/A</w:t>
      </w:r>
      <w:r>
        <w:rPr>
          <w:rFonts w:ascii="Courier New" w:hAnsi="Courier New" w:eastAsia="Courier New" w:cs="Courier New"/>
          <w:position w:val="0"/>
          <w:sz w:val="21"/>
          <w:szCs w:val="21"/>
        </w:rPr>
      </w:r>
    </w:p>
    <w:p xmlns:wp14="http://schemas.microsoft.com/office/word/2010/wordml" w:rsidP="3AB2DAD7" w14:paraId="05186837" wp14:textId="4B373129">
      <w:pPr>
        <w:pStyle w:val="Normal"/>
        <w:rPr>
          <w:rFonts w:ascii="Courier New" w:hAnsi="Courier New" w:eastAsia="Courier New" w:cs="Courier New"/>
          <w:sz w:val="21"/>
          <w:szCs w:val="21"/>
        </w:rPr>
        <w:jc w:val="left"/>
        <w:spacing w:before="8"/>
        <w:ind w:left="233"/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3             </w:t>
      </w:r>
      <w:proofErr w:type="gramStart"/>
      <w:r>
        <w:rPr>
          <w:rFonts w:ascii="Courier New" w:hAnsi="Courier New" w:eastAsia="Courier New" w:cs="Courier New"/>
          <w:position w:val="2"/>
          <w:sz w:val="21"/>
          <w:szCs w:val="21"/>
        </w:rPr>
        <w:t>pop(</w:t>
      </w:r>
      <w:proofErr w:type="gramEnd"/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)   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3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</w:t>
      </w:r>
      <w:r>
        <w:rPr>
          <w:rFonts w:ascii="Times New Roman" w:hAnsi="Times New Roman" w:eastAsia="Times New Roman" w:cs="Times New Roman"/>
          <w:position w:val="0"/>
          <w:sz w:val="22"/>
          <w:szCs w:val="22"/>
        </w:rPr>
        <w:t xml:space="preserve">12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push(6)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 </w:t>
      </w:r>
      <w:r w:rsidRPr="3AB2DAD7" w:rsidR="3AB2DAD7">
        <w:rPr>
          <w:rFonts w:ascii="Courier New" w:hAnsi="Courier New" w:eastAsia="Courier New" w:cs="Courier New"/>
          <w:sz w:val="21"/>
          <w:szCs w:val="21"/>
        </w:rPr>
        <w:t>N/A</w:t>
      </w:r>
      <w:r>
        <w:rPr>
          <w:rFonts w:ascii="Courier New" w:hAnsi="Courier New" w:eastAsia="Courier New" w:cs="Courier New"/>
          <w:position w:val="0"/>
          <w:sz w:val="21"/>
          <w:szCs w:val="21"/>
        </w:rPr>
      </w:r>
    </w:p>
    <w:p xmlns:wp14="http://schemas.microsoft.com/office/word/2010/wordml" w:rsidP="3AB2DAD7" w14:paraId="00D7A1C7" wp14:textId="3B46D98D">
      <w:pPr>
        <w:pStyle w:val="Normal"/>
        <w:rPr>
          <w:rFonts w:ascii="Courier New" w:hAnsi="Courier New" w:eastAsia="Courier New" w:cs="Courier New"/>
          <w:sz w:val="21"/>
          <w:szCs w:val="21"/>
        </w:rPr>
        <w:jc w:val="left"/>
        <w:spacing w:before="11"/>
        <w:ind w:left="233"/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4 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push(2)             </w:t>
      </w:r>
      <w:r w:rsidRPr="3AB2DAD7" w:rsidR="3AB2DAD7">
        <w:rPr>
          <w:rFonts w:ascii="Courier New" w:hAnsi="Courier New" w:eastAsia="Courier New" w:cs="Courier New"/>
          <w:sz w:val="21"/>
          <w:szCs w:val="21"/>
        </w:rPr>
        <w:t>N/A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</w:t>
      </w:r>
      <w:r>
        <w:rPr>
          <w:rFonts w:ascii="Times New Roman" w:hAnsi="Times New Roman" w:eastAsia="Times New Roman" w:cs="Times New Roman"/>
          <w:position w:val="0"/>
          <w:sz w:val="22"/>
          <w:szCs w:val="22"/>
        </w:rPr>
        <w:t xml:space="preserve">13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pop()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  6</w:t>
      </w:r>
      <w:r>
        <w:rPr>
          <w:rFonts w:ascii="Courier New" w:hAnsi="Courier New" w:eastAsia="Courier New" w:cs="Courier New"/>
          <w:position w:val="0"/>
          <w:sz w:val="21"/>
          <w:szCs w:val="21"/>
        </w:rPr>
      </w:r>
    </w:p>
    <w:p xmlns:wp14="http://schemas.microsoft.com/office/word/2010/wordml" w:rsidP="3AB2DAD7" w14:paraId="41668E21" wp14:textId="0C5002B8">
      <w:pPr>
        <w:pStyle w:val="Normal"/>
        <w:rPr>
          <w:rFonts w:ascii="Courier New" w:hAnsi="Courier New" w:eastAsia="Courier New" w:cs="Courier New"/>
          <w:sz w:val="21"/>
          <w:szCs w:val="21"/>
        </w:rPr>
        <w:jc w:val="left"/>
        <w:spacing w:before="8"/>
        <w:ind w:left="233"/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5 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push(8)             </w:t>
      </w:r>
      <w:r w:rsidRPr="3AB2DAD7" w:rsidR="3AB2DAD7">
        <w:rPr>
          <w:rFonts w:ascii="Courier New" w:hAnsi="Courier New" w:eastAsia="Courier New" w:cs="Courier New"/>
          <w:sz w:val="21"/>
          <w:szCs w:val="21"/>
        </w:rPr>
        <w:t>N/A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</w:t>
      </w:r>
      <w:r>
        <w:rPr>
          <w:rFonts w:ascii="Times New Roman" w:hAnsi="Times New Roman" w:eastAsia="Times New Roman" w:cs="Times New Roman"/>
          <w:position w:val="0"/>
          <w:sz w:val="22"/>
          <w:szCs w:val="22"/>
        </w:rPr>
        <w:t xml:space="preserve">14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pop()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  7</w:t>
      </w:r>
      <w:r>
        <w:rPr>
          <w:rFonts w:ascii="Courier New" w:hAnsi="Courier New" w:eastAsia="Courier New" w:cs="Courier New"/>
          <w:position w:val="0"/>
          <w:sz w:val="21"/>
          <w:szCs w:val="21"/>
        </w:rPr>
      </w:r>
    </w:p>
    <w:p xmlns:wp14="http://schemas.microsoft.com/office/word/2010/wordml" w:rsidP="3AB2DAD7" w14:paraId="532693C9" wp14:textId="0AA6ECF1">
      <w:pPr>
        <w:pStyle w:val="Normal"/>
        <w:rPr>
          <w:rFonts w:ascii="Courier New" w:hAnsi="Courier New" w:eastAsia="Courier New" w:cs="Courier New"/>
          <w:sz w:val="21"/>
          <w:szCs w:val="21"/>
        </w:rPr>
        <w:jc w:val="left"/>
        <w:spacing w:before="11"/>
        <w:ind w:left="233"/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6             </w:t>
      </w:r>
      <w:proofErr w:type="gramStart"/>
      <w:r>
        <w:rPr>
          <w:rFonts w:ascii="Courier New" w:hAnsi="Courier New" w:eastAsia="Courier New" w:cs="Courier New"/>
          <w:position w:val="2"/>
          <w:sz w:val="21"/>
          <w:szCs w:val="21"/>
        </w:rPr>
        <w:t>pop(</w:t>
      </w:r>
      <w:proofErr w:type="gramEnd"/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)   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8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</w:t>
      </w:r>
      <w:r>
        <w:rPr>
          <w:rFonts w:ascii="Times New Roman" w:hAnsi="Times New Roman" w:eastAsia="Times New Roman" w:cs="Times New Roman"/>
          <w:position w:val="0"/>
          <w:sz w:val="22"/>
          <w:szCs w:val="22"/>
        </w:rPr>
        <w:t xml:space="preserve">15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push(4)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 </w:t>
      </w:r>
      <w:r w:rsidRPr="3AB2DAD7" w:rsidR="3AB2DAD7">
        <w:rPr>
          <w:rFonts w:ascii="Courier New" w:hAnsi="Courier New" w:eastAsia="Courier New" w:cs="Courier New"/>
          <w:sz w:val="21"/>
          <w:szCs w:val="21"/>
        </w:rPr>
        <w:t>N/A</w:t>
      </w:r>
      <w:r>
        <w:rPr>
          <w:rFonts w:ascii="Courier New" w:hAnsi="Courier New" w:eastAsia="Courier New" w:cs="Courier New"/>
          <w:position w:val="0"/>
          <w:sz w:val="21"/>
          <w:szCs w:val="21"/>
        </w:rPr>
      </w:r>
    </w:p>
    <w:p xmlns:wp14="http://schemas.microsoft.com/office/word/2010/wordml" w:rsidP="3AB2DAD7" w14:paraId="17518711" wp14:textId="3EFFA798">
      <w:pPr>
        <w:rPr>
          <w:rFonts w:ascii="Courier New" w:hAnsi="Courier New" w:eastAsia="Courier New" w:cs="Courier New"/>
          <w:sz w:val="21"/>
          <w:szCs w:val="21"/>
        </w:rPr>
        <w:jc w:val="left"/>
        <w:spacing w:before="8"/>
        <w:ind w:left="233"/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7             </w:t>
      </w:r>
      <w:proofErr w:type="gramStart"/>
      <w:r>
        <w:rPr>
          <w:rFonts w:ascii="Courier New" w:hAnsi="Courier New" w:eastAsia="Courier New" w:cs="Courier New"/>
          <w:position w:val="2"/>
          <w:sz w:val="21"/>
          <w:szCs w:val="21"/>
        </w:rPr>
        <w:t>pop(</w:t>
      </w:r>
      <w:proofErr w:type="gramEnd"/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)   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2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</w:t>
      </w:r>
      <w:r>
        <w:rPr>
          <w:rFonts w:ascii="Times New Roman" w:hAnsi="Times New Roman" w:eastAsia="Times New Roman" w:cs="Times New Roman"/>
          <w:position w:val="0"/>
          <w:sz w:val="22"/>
          <w:szCs w:val="22"/>
        </w:rPr>
        <w:t xml:space="preserve">16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pop()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.             4</w:t>
      </w:r>
      <w:r>
        <w:rPr>
          <w:rFonts w:ascii="Courier New" w:hAnsi="Courier New" w:eastAsia="Courier New" w:cs="Courier New"/>
          <w:position w:val="0"/>
          <w:sz w:val="21"/>
          <w:szCs w:val="21"/>
        </w:rPr>
      </w:r>
    </w:p>
    <w:p xmlns:wp14="http://schemas.microsoft.com/office/word/2010/wordml" w:rsidP="3AB2DAD7" w14:paraId="25BF2B9C" wp14:textId="5BD6F68C">
      <w:pPr>
        <w:pStyle w:val="Normal"/>
        <w:rPr>
          <w:rFonts w:ascii="Courier New" w:hAnsi="Courier New" w:eastAsia="Courier New" w:cs="Courier New"/>
          <w:sz w:val="21"/>
          <w:szCs w:val="21"/>
        </w:rPr>
        <w:jc w:val="left"/>
        <w:spacing w:before="11"/>
        <w:ind w:left="233"/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8             </w:t>
      </w:r>
      <w:proofErr w:type="gramStart"/>
      <w:r>
        <w:rPr>
          <w:rFonts w:ascii="Courier New" w:hAnsi="Courier New" w:eastAsia="Courier New" w:cs="Courier New"/>
          <w:position w:val="2"/>
          <w:sz w:val="21"/>
          <w:szCs w:val="21"/>
        </w:rPr>
        <w:t>push(</w:t>
      </w:r>
      <w:proofErr w:type="gramEnd"/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9)             </w:t>
      </w:r>
      <w:r w:rsidRPr="3AB2DAD7" w:rsidR="3AB2DAD7">
        <w:rPr>
          <w:rFonts w:ascii="Courier New" w:hAnsi="Courier New" w:eastAsia="Courier New" w:cs="Courier New"/>
          <w:sz w:val="21"/>
          <w:szCs w:val="21"/>
        </w:rPr>
        <w:t>N/A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          </w:t>
      </w:r>
      <w:r>
        <w:rPr>
          <w:rFonts w:ascii="Times New Roman" w:hAnsi="Times New Roman" w:eastAsia="Times New Roman" w:cs="Times New Roman"/>
          <w:position w:val="0"/>
          <w:sz w:val="22"/>
          <w:szCs w:val="22"/>
        </w:rPr>
        <w:t xml:space="preserve">17            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>pop()</w:t>
      </w:r>
      <w:r>
        <w:rPr>
          <w:rFonts w:ascii="Courier New" w:hAnsi="Courier New" w:eastAsia="Courier New" w:cs="Courier New"/>
          <w:position w:val="2"/>
          <w:sz w:val="21"/>
          <w:szCs w:val="21"/>
        </w:rPr>
        <w:t xml:space="preserve"> .           9</w:t>
      </w:r>
      <w:r>
        <w:rPr>
          <w:rFonts w:ascii="Courier New" w:hAnsi="Courier New" w:eastAsia="Courier New" w:cs="Courier New"/>
          <w:position w:val="0"/>
          <w:sz w:val="21"/>
          <w:szCs w:val="21"/>
        </w:rPr>
      </w:r>
    </w:p>
    <w:p xmlns:wp14="http://schemas.microsoft.com/office/word/2010/wordml" w:rsidP="3AB2DAD7" w14:paraId="3B146771" wp14:textId="5B80CD14">
      <w:pPr>
        <w:pStyle w:val="Normal"/>
        <w:rPr>
          <w:rFonts w:ascii="Courier New" w:hAnsi="Courier New" w:eastAsia="Courier New" w:cs="Courier New"/>
          <w:sz w:val="21"/>
          <w:szCs w:val="21"/>
        </w:rPr>
        <w:jc w:val="left"/>
        <w:spacing w:before="11" w:line="240" w:lineRule="exact"/>
        <w:ind w:left="233"/>
      </w:pPr>
      <w:r>
        <w:rPr>
          <w:rFonts w:ascii="Times New Roman" w:hAnsi="Times New Roman" w:eastAsia="Times New Roman" w:cs="Times New Roman"/>
          <w:position w:val="-1"/>
          <w:sz w:val="22"/>
          <w:szCs w:val="22"/>
        </w:rPr>
        <w:t xml:space="preserve">9             </w:t>
      </w:r>
      <w:proofErr w:type="gramStart"/>
      <w:r>
        <w:rPr>
          <w:rFonts w:ascii="Courier New" w:hAnsi="Courier New" w:eastAsia="Courier New" w:cs="Courier New"/>
          <w:position w:val="1"/>
          <w:sz w:val="21"/>
          <w:szCs w:val="21"/>
        </w:rPr>
        <w:t>push(</w:t>
      </w:r>
      <w:proofErr w:type="gramEnd"/>
      <w:r>
        <w:rPr>
          <w:rFonts w:ascii="Courier New" w:hAnsi="Courier New" w:eastAsia="Courier New" w:cs="Courier New"/>
          <w:position w:val="1"/>
          <w:sz w:val="21"/>
          <w:szCs w:val="21"/>
        </w:rPr>
        <w:t xml:space="preserve">1)             </w:t>
      </w:r>
      <w:r w:rsidRPr="3AB2DAD7" w:rsidR="3AB2DAD7">
        <w:rPr>
          <w:rFonts w:ascii="Courier New" w:hAnsi="Courier New" w:eastAsia="Courier New" w:cs="Courier New"/>
          <w:sz w:val="21"/>
          <w:szCs w:val="21"/>
        </w:rPr>
        <w:t>N/A</w:t>
      </w:r>
      <w:r>
        <w:rPr>
          <w:rFonts w:ascii="Courier New" w:hAnsi="Courier New" w:eastAsia="Courier New" w:cs="Courier New"/>
          <w:position w:val="1"/>
          <w:sz w:val="21"/>
          <w:szCs w:val="21"/>
        </w:rPr>
        <w:t xml:space="preserve">           </w:t>
      </w:r>
      <w:r>
        <w:rPr>
          <w:rFonts w:ascii="Times New Roman" w:hAnsi="Times New Roman" w:eastAsia="Times New Roman" w:cs="Times New Roman"/>
          <w:position w:val="-1"/>
          <w:sz w:val="22"/>
          <w:szCs w:val="22"/>
        </w:rPr>
        <w:t xml:space="preserve">18            </w:t>
      </w:r>
      <w:r>
        <w:rPr>
          <w:rFonts w:ascii="Courier New" w:hAnsi="Courier New" w:eastAsia="Courier New" w:cs="Courier New"/>
          <w:position w:val="1"/>
          <w:sz w:val="21"/>
          <w:szCs w:val="21"/>
        </w:rPr>
        <w:t>pop()</w:t>
      </w:r>
      <w:r>
        <w:rPr>
          <w:rFonts w:ascii="Courier New" w:hAnsi="Courier New" w:eastAsia="Courier New" w:cs="Courier New"/>
          <w:position w:val="1"/>
          <w:sz w:val="21"/>
          <w:szCs w:val="21"/>
        </w:rPr>
        <w:t xml:space="preserve"> .           5</w:t>
      </w:r>
      <w:r>
        <w:rPr>
          <w:rFonts w:ascii="Courier New" w:hAnsi="Courier New" w:eastAsia="Courier New" w:cs="Courier New"/>
          <w:position w:val="0"/>
          <w:sz w:val="21"/>
          <w:szCs w:val="21"/>
        </w:rPr>
      </w:r>
    </w:p>
    <w:p xmlns:wp14="http://schemas.microsoft.com/office/word/2010/wordml" w14:paraId="3CF2D8B6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0FB78278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1FC39945" wp14:textId="77777777"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 xmlns:wp14="http://schemas.microsoft.com/office/word/2010/wordml" w14:paraId="0562CB0E" wp14:textId="77777777">
      <w:pPr>
        <w:rPr>
          <w:sz w:val="24"/>
          <w:szCs w:val="24"/>
        </w:rPr>
        <w:jc w:val="left"/>
        <w:spacing w:before="15" w:line="240" w:lineRule="exact"/>
      </w:pPr>
      <w:r>
        <w:rPr>
          <w:sz w:val="24"/>
          <w:szCs w:val="24"/>
        </w:rPr>
      </w:r>
    </w:p>
    <w:p xmlns:wp14="http://schemas.microsoft.com/office/word/2010/wordml" w14:paraId="77C457D7" wp14:textId="77777777">
      <w:pPr>
        <w:rPr>
          <w:rFonts w:ascii="Arial" w:hAnsi="Arial" w:eastAsia="Arial" w:cs="Arial"/>
          <w:sz w:val="22"/>
          <w:szCs w:val="22"/>
        </w:rPr>
        <w:jc w:val="left"/>
        <w:spacing w:before="32"/>
        <w:ind w:left="120"/>
      </w:pPr>
      <w:r>
        <w:rPr>
          <w:rFonts w:ascii="Arial" w:hAnsi="Arial" w:eastAsia="Arial" w:cs="Arial"/>
          <w:b/>
          <w:sz w:val="22"/>
          <w:szCs w:val="22"/>
        </w:rPr>
        <w:t>Part D:</w:t>
      </w: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77C82EE4" wp14:textId="77777777">
      <w:pPr>
        <w:rPr>
          <w:rFonts w:ascii="Arial" w:hAnsi="Arial" w:eastAsia="Arial" w:cs="Arial"/>
          <w:sz w:val="21"/>
          <w:szCs w:val="21"/>
        </w:rPr>
        <w:jc w:val="left"/>
        <w:spacing w:before="39"/>
        <w:ind w:left="480"/>
      </w:pPr>
      <w:r>
        <w:rPr>
          <w:rFonts w:ascii="Arial" w:hAnsi="Arial" w:eastAsia="Arial" w:cs="Arial"/>
          <w:sz w:val="21"/>
          <w:szCs w:val="21"/>
        </w:rPr>
        <w:t>1.   (2 points) Give the Big-O performance of the following code fragment:</w:t>
      </w:r>
    </w:p>
    <w:p xmlns:wp14="http://schemas.microsoft.com/office/word/2010/wordml" w14:paraId="34CE0A41" wp14:textId="77777777"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 xmlns:wp14="http://schemas.microsoft.com/office/word/2010/wordml" w14:paraId="78C58143" wp14:textId="77777777">
      <w:pPr>
        <w:rPr>
          <w:rFonts w:ascii="Courier New" w:hAnsi="Courier New" w:eastAsia="Courier New" w:cs="Courier New"/>
          <w:sz w:val="21"/>
          <w:szCs w:val="21"/>
        </w:rPr>
        <w:jc w:val="left"/>
        <w:ind w:left="840"/>
      </w:pPr>
      <w:r>
        <w:rPr>
          <w:rFonts w:ascii="Courier New" w:hAnsi="Courier New" w:eastAsia="Courier New" w:cs="Courier New"/>
          <w:sz w:val="21"/>
          <w:szCs w:val="21"/>
        </w:rPr>
        <w:t>i = 1</w:t>
      </w:r>
    </w:p>
    <w:p xmlns:wp14="http://schemas.microsoft.com/office/word/2010/wordml" w:rsidP="3AB2DAD7" w14:paraId="603C247E" wp14:textId="7C0E3B0E">
      <w:pPr>
        <w:rPr>
          <w:rFonts w:ascii="Courier New" w:hAnsi="Courier New" w:eastAsia="Courier New" w:cs="Courier New"/>
          <w:sz w:val="21"/>
          <w:szCs w:val="21"/>
        </w:rPr>
        <w:jc w:val="left"/>
        <w:spacing w:before="35" w:line="276" w:lineRule="auto"/>
        <w:ind w:left="1061" w:right="7255" w:hanging="221"/>
      </w:pPr>
      <w:r w:rsidRPr="3AB2DAD7" w:rsidR="3AB2DAD7">
        <w:rPr>
          <w:rFonts w:ascii="Courier New" w:hAnsi="Courier New" w:eastAsia="Courier New" w:cs="Courier New"/>
          <w:sz w:val="21"/>
          <w:szCs w:val="21"/>
        </w:rPr>
        <w:t xml:space="preserve">while </w:t>
      </w:r>
      <w:proofErr w:type="spellStart"/>
      <w:r w:rsidRPr="3AB2DAD7" w:rsidR="3AB2DAD7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3AB2DAD7" w:rsidR="3AB2DAD7">
        <w:rPr>
          <w:rFonts w:ascii="Courier New" w:hAnsi="Courier New" w:eastAsia="Courier New" w:cs="Courier New"/>
          <w:sz w:val="21"/>
          <w:szCs w:val="21"/>
        </w:rPr>
        <w:t xml:space="preserve"> &lt; n </w:t>
      </w:r>
      <w:proofErr w:type="spellStart"/>
      <w:r w:rsidRPr="3AB2DAD7" w:rsidR="3AB2DAD7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3AB2DAD7" w:rsidR="3AB2DAD7">
        <w:rPr>
          <w:rFonts w:ascii="Courier New" w:hAnsi="Courier New" w:eastAsia="Courier New" w:cs="Courier New"/>
          <w:sz w:val="21"/>
          <w:szCs w:val="21"/>
        </w:rPr>
        <w:t xml:space="preserve"> = </w:t>
      </w:r>
      <w:proofErr w:type="spellStart"/>
      <w:r w:rsidRPr="3AB2DAD7" w:rsidR="3AB2DAD7">
        <w:rPr>
          <w:rFonts w:ascii="Courier New" w:hAnsi="Courier New" w:eastAsia="Courier New" w:cs="Courier New"/>
          <w:sz w:val="21"/>
          <w:szCs w:val="21"/>
        </w:rPr>
        <w:t>i</w:t>
      </w:r>
      <w:proofErr w:type="spellEnd"/>
      <w:r w:rsidRPr="3AB2DAD7" w:rsidR="3AB2DAD7">
        <w:rPr>
          <w:rFonts w:ascii="Courier New" w:hAnsi="Courier New" w:eastAsia="Courier New" w:cs="Courier New"/>
          <w:sz w:val="21"/>
          <w:szCs w:val="21"/>
        </w:rPr>
        <w:t xml:space="preserve"> + </w:t>
      </w:r>
      <w:r w:rsidRPr="3AB2DAD7" w:rsidR="3AB2DAD7">
        <w:rPr>
          <w:rFonts w:ascii="Courier New" w:hAnsi="Courier New" w:eastAsia="Courier New" w:cs="Courier New"/>
          <w:sz w:val="21"/>
          <w:szCs w:val="21"/>
        </w:rPr>
        <w:t>I</w:t>
      </w:r>
    </w:p>
    <w:p w:rsidR="3AB2DAD7" w:rsidP="3AB2DAD7" w:rsidRDefault="3AB2DAD7" w14:paraId="5437AB39" w14:textId="35F9D60F">
      <w:pPr>
        <w:pStyle w:val="Normal"/>
        <w:rPr>
          <w:rFonts w:ascii="Courier New" w:hAnsi="Courier New" w:eastAsia="Courier New" w:cs="Courier New"/>
          <w:sz w:val="21"/>
          <w:szCs w:val="21"/>
        </w:rPr>
      </w:pPr>
    </w:p>
    <w:p w:rsidR="3AB2DAD7" w:rsidRDefault="3AB2DAD7" w14:paraId="67437334" w14:textId="6F4C9ADA">
      <w:r w:rsidR="3AB2DAD7">
        <w:rPr/>
        <w:t>Answer:- Number of times loop runs = 1 + log(n)</w:t>
      </w:r>
    </w:p>
    <w:p w:rsidR="3AB2DAD7" w:rsidRDefault="3AB2DAD7" w14:paraId="02F0E391" w14:textId="675E7B37">
      <w:r w:rsidR="3AB2DAD7">
        <w:rPr/>
        <w:t>Time complexity = 0(1 + log(n)) = 0(log(n))</w:t>
      </w:r>
    </w:p>
    <w:p w:rsidR="3AB2DAD7" w:rsidP="3AB2DAD7" w:rsidRDefault="3AB2DAD7" w14:paraId="759FA6D3" w14:textId="0B2FE784">
      <w:pPr>
        <w:pStyle w:val="Normal"/>
        <w:rPr>
          <w:rFonts w:ascii="Courier New" w:hAnsi="Courier New" w:eastAsia="Courier New" w:cs="Courier New"/>
          <w:sz w:val="21"/>
          <w:szCs w:val="21"/>
        </w:rPr>
      </w:pPr>
    </w:p>
    <w:p xmlns:wp14="http://schemas.microsoft.com/office/word/2010/wordml" w14:paraId="62EBF3C5" wp14:textId="77777777">
      <w:pPr>
        <w:rPr>
          <w:sz w:val="26"/>
          <w:szCs w:val="26"/>
        </w:rPr>
        <w:jc w:val="left"/>
        <w:spacing w:before="3" w:line="260" w:lineRule="exact"/>
      </w:pPr>
      <w:r>
        <w:rPr>
          <w:sz w:val="26"/>
          <w:szCs w:val="26"/>
        </w:rPr>
      </w:r>
    </w:p>
    <w:p xmlns:wp14="http://schemas.microsoft.com/office/word/2010/wordml" w14:paraId="46D9B47E" wp14:textId="77777777">
      <w:pPr>
        <w:rPr>
          <w:rFonts w:ascii="Arial" w:hAnsi="Arial" w:eastAsia="Arial" w:cs="Arial"/>
          <w:sz w:val="21"/>
          <w:szCs w:val="21"/>
        </w:rPr>
        <w:jc w:val="left"/>
        <w:ind w:left="480"/>
      </w:pPr>
      <w:r>
        <w:rPr>
          <w:rFonts w:ascii="Arial" w:hAnsi="Arial" w:eastAsia="Arial" w:cs="Arial"/>
          <w:sz w:val="21"/>
          <w:szCs w:val="21"/>
        </w:rPr>
        <w:t>2.   (2 points) Give the Big-O performance of the following code fragment:</w:t>
      </w:r>
    </w:p>
    <w:p xmlns:wp14="http://schemas.microsoft.com/office/word/2010/wordml" w14:paraId="6D98A12B" wp14:textId="77777777"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 xmlns:wp14="http://schemas.microsoft.com/office/word/2010/wordml" w14:paraId="7A014D00" wp14:textId="77777777">
      <w:pPr>
        <w:rPr>
          <w:rFonts w:ascii="Courier New" w:hAnsi="Courier New" w:eastAsia="Courier New" w:cs="Courier New"/>
          <w:sz w:val="21"/>
          <w:szCs w:val="21"/>
        </w:rPr>
        <w:jc w:val="left"/>
        <w:ind w:left="840"/>
      </w:pPr>
      <w:r>
        <w:rPr>
          <w:rFonts w:ascii="Courier New" w:hAnsi="Courier New" w:eastAsia="Courier New" w:cs="Courier New"/>
          <w:sz w:val="21"/>
          <w:szCs w:val="21"/>
        </w:rPr>
        <w:t>for i in range(n):</w:t>
      </w:r>
    </w:p>
    <w:p xmlns:wp14="http://schemas.microsoft.com/office/word/2010/wordml" w14:paraId="7EE78F70" wp14:textId="77777777">
      <w:pPr>
        <w:rPr>
          <w:rFonts w:ascii="Courier New" w:hAnsi="Courier New" w:eastAsia="Courier New" w:cs="Courier New"/>
          <w:sz w:val="21"/>
          <w:szCs w:val="21"/>
        </w:rPr>
        <w:jc w:val="left"/>
        <w:spacing w:before="35"/>
        <w:ind w:left="1094"/>
      </w:pPr>
      <w:r>
        <w:rPr>
          <w:rFonts w:ascii="Courier New" w:hAnsi="Courier New" w:eastAsia="Courier New" w:cs="Courier New"/>
          <w:sz w:val="21"/>
          <w:szCs w:val="21"/>
        </w:rPr>
        <w:t>for j in range(n*n):</w:t>
      </w:r>
    </w:p>
    <w:p xmlns:wp14="http://schemas.microsoft.com/office/word/2010/wordml" w14:paraId="3BB9AD03" wp14:textId="77777777">
      <w:pPr>
        <w:rPr>
          <w:rFonts w:ascii="Courier New" w:hAnsi="Courier New" w:eastAsia="Courier New" w:cs="Courier New"/>
          <w:sz w:val="21"/>
          <w:szCs w:val="21"/>
        </w:rPr>
        <w:jc w:val="left"/>
        <w:spacing w:before="35"/>
        <w:ind w:left="1399"/>
      </w:pPr>
      <w:r>
        <w:rPr>
          <w:rFonts w:ascii="Courier New" w:hAnsi="Courier New" w:eastAsia="Courier New" w:cs="Courier New"/>
          <w:sz w:val="21"/>
          <w:szCs w:val="21"/>
        </w:rPr>
        <w:t>for k in range(n):</w:t>
      </w:r>
    </w:p>
    <w:p xmlns:wp14="http://schemas.microsoft.com/office/word/2010/wordml" w:rsidP="3AB2DAD7" w14:paraId="4FAA0FBD" wp14:textId="77777777">
      <w:pPr>
        <w:rPr>
          <w:rFonts w:ascii="Courier New" w:hAnsi="Courier New" w:eastAsia="Courier New" w:cs="Courier New"/>
          <w:sz w:val="21"/>
          <w:szCs w:val="21"/>
        </w:rPr>
        <w:jc w:val="left"/>
        <w:spacing w:before="35"/>
        <w:ind w:left="1653"/>
      </w:pPr>
      <w:r w:rsidRPr="3AB2DAD7" w:rsidR="3AB2DAD7">
        <w:rPr>
          <w:rFonts w:ascii="Courier New" w:hAnsi="Courier New" w:eastAsia="Courier New" w:cs="Courier New"/>
          <w:sz w:val="21"/>
          <w:szCs w:val="21"/>
        </w:rPr>
        <w:t>k = 2 + 2</w:t>
      </w:r>
    </w:p>
    <w:p w:rsidR="3AB2DAD7" w:rsidP="3AB2DAD7" w:rsidRDefault="3AB2DAD7" w14:paraId="6CF76F02" w14:textId="0087E1D6">
      <w:pPr>
        <w:pStyle w:val="Normal"/>
        <w:rPr>
          <w:rFonts w:ascii="Courier New" w:hAnsi="Courier New" w:eastAsia="Courier New" w:cs="Courier New"/>
          <w:sz w:val="21"/>
          <w:szCs w:val="21"/>
        </w:rPr>
      </w:pPr>
    </w:p>
    <w:p w:rsidR="3AB2DAD7" w:rsidRDefault="3AB2DAD7" w14:paraId="528CA9A4" w14:textId="3BFC68BE">
      <w:r w:rsidR="3AB2DAD7">
        <w:rPr/>
        <w:t>Answer:-</w:t>
      </w:r>
    </w:p>
    <w:p w:rsidR="3AB2DAD7" w:rsidRDefault="3AB2DAD7" w14:paraId="376FFC95" w14:textId="120C32FC">
      <w:r w:rsidR="3AB2DAD7">
        <w:rPr/>
        <w:t>First loop, I is running for values from 1 to n by incrementing 1 each time</w:t>
      </w:r>
    </w:p>
    <w:p w:rsidR="3AB2DAD7" w:rsidRDefault="3AB2DAD7" w14:paraId="57D760E4" w14:textId="484D67B4">
      <w:r w:rsidR="3AB2DAD7">
        <w:rPr/>
        <w:t>Second loop, j is running for values from 1 to n*n by incrementing 1 each time</w:t>
      </w:r>
    </w:p>
    <w:p w:rsidR="3AB2DAD7" w:rsidRDefault="3AB2DAD7" w14:paraId="40CE1100" w14:textId="3AF491C2">
      <w:r w:rsidR="3AB2DAD7">
        <w:rPr/>
        <w:t>Third loop, j is running for values from 1 to n by incrementing 1 each time</w:t>
      </w:r>
    </w:p>
    <w:p w:rsidR="3AB2DAD7" w:rsidRDefault="3AB2DAD7" w14:paraId="4B0C98D2" w14:textId="122F05E7">
      <w:r>
        <w:br/>
      </w:r>
    </w:p>
    <w:p w:rsidR="3AB2DAD7" w:rsidRDefault="3AB2DAD7" w14:paraId="4B18B273" w14:textId="487D64AC">
      <w:r w:rsidR="3AB2DAD7">
        <w:rPr/>
        <w:t>Number of values for I = n</w:t>
      </w:r>
    </w:p>
    <w:p w:rsidR="3AB2DAD7" w:rsidRDefault="3AB2DAD7" w14:paraId="727045F9" w14:textId="78504ED9">
      <w:r w:rsidR="3AB2DAD7">
        <w:rPr/>
        <w:t>Number of values for j = n*n</w:t>
      </w:r>
    </w:p>
    <w:p w:rsidR="3AB2DAD7" w:rsidRDefault="3AB2DAD7" w14:paraId="5CA35F9B" w14:textId="353F9C3C">
      <w:r w:rsidR="3AB2DAD7">
        <w:rPr/>
        <w:t>Number of values for k = n</w:t>
      </w:r>
    </w:p>
    <w:p w:rsidR="3AB2DAD7" w:rsidRDefault="3AB2DAD7" w14:paraId="509DADC9" w14:textId="64DFBB3F">
      <w:r>
        <w:br/>
      </w:r>
    </w:p>
    <w:p w:rsidR="3AB2DAD7" w:rsidRDefault="3AB2DAD7" w14:paraId="2143FC7F" w14:textId="76D9CD82">
      <w:r>
        <w:br/>
      </w:r>
    </w:p>
    <w:p w:rsidR="3AB2DAD7" w:rsidRDefault="3AB2DAD7" w14:paraId="546E2112" w14:textId="4F05F865">
      <w:r w:rsidR="3AB2DAD7">
        <w:rPr/>
        <w:t>Time Complexity = O(n*n*n*n)= O(n^4)</w:t>
      </w:r>
    </w:p>
    <w:p w:rsidR="3AB2DAD7" w:rsidP="3AB2DAD7" w:rsidRDefault="3AB2DAD7" w14:paraId="394DF4A4" w14:textId="39821F56">
      <w:pPr>
        <w:pStyle w:val="Normal"/>
        <w:rPr>
          <w:rFonts w:ascii="Courier New" w:hAnsi="Courier New" w:eastAsia="Courier New" w:cs="Courier New"/>
          <w:sz w:val="21"/>
          <w:szCs w:val="21"/>
        </w:rPr>
      </w:pPr>
    </w:p>
    <w:sectPr>
      <w:pgSz w:w="12240" w:h="15840" w:orient="portrait"/>
      <w:pgMar w:top="1480" w:right="1400" w:bottom="280" w:left="1320"/>
    </w:sectPr>
  </w:body>
</w:document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compat>
    <w:compatSetting w:name="compatibilityMode" w:uri="http://schemas.microsoft.com/office/word" w:val="15"/>
  </w:compat>
  <w14:docId w14:val="0F17AC68"/>
  <w15:docId w15:val="{95e21cb6-a884-413e-946a-00c9af81a18f}"/>
  <w:rsids>
    <w:rsidRoot w:val="3AB2DAD7"/>
    <w:rsid w:val="3AB2DAD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theme" Target="theme/theme1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Belay, Henock A</lastModifiedBy>
  <dcterms:modified xsi:type="dcterms:W3CDTF">2019-09-19T12:12:45.2257795Z</dcterms:modified>
</coreProperties>
</file>